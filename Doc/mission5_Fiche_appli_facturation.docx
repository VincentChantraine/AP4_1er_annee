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B0805" w14:textId="77777777" w:rsidR="00C913A4" w:rsidRDefault="00000000">
      <w:pPr>
        <w:jc w:val="center"/>
        <w:rPr>
          <w:sz w:val="36"/>
          <w:szCs w:val="36"/>
          <w:lang w:eastAsia="ar-SA"/>
        </w:rPr>
      </w:pPr>
      <w:r>
        <w:rPr>
          <w:noProof/>
          <w:sz w:val="36"/>
          <w:szCs w:val="36"/>
          <w:lang w:eastAsia="ar-SA"/>
        </w:rPr>
        <w:pict w14:anchorId="4735FA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6.8pt;height:115.75pt;mso-width-percent:0;mso-height-percent:0;mso-left-percent:-10001;mso-top-percent:-10001;mso-position-horizontal:absolute;mso-position-horizontal-relative:char;mso-position-vertical:absolute;mso-position-vertical-relative:line;mso-width-percent:0;mso-height-percent:0;mso-left-percent:-10001;mso-top-percent:-10001">
            <v:imagedata r:id="rId7" o:title=""/>
          </v:shape>
        </w:pict>
      </w:r>
    </w:p>
    <w:p w14:paraId="765F6721" w14:textId="77777777" w:rsidR="008B0199" w:rsidRDefault="00C37512">
      <w:pPr>
        <w:jc w:val="center"/>
        <w:rPr>
          <w:sz w:val="36"/>
          <w:szCs w:val="36"/>
          <w:lang w:eastAsia="ar-SA"/>
        </w:rPr>
      </w:pPr>
      <w:r>
        <w:rPr>
          <w:sz w:val="36"/>
          <w:szCs w:val="36"/>
          <w:lang w:eastAsia="ar-SA"/>
        </w:rPr>
        <w:t>AP5</w:t>
      </w:r>
      <w:r w:rsidR="006D4E1B">
        <w:rPr>
          <w:sz w:val="36"/>
          <w:szCs w:val="36"/>
          <w:lang w:eastAsia="ar-SA"/>
        </w:rPr>
        <w:t xml:space="preserve"> – mission </w:t>
      </w:r>
      <w:r>
        <w:rPr>
          <w:sz w:val="36"/>
          <w:szCs w:val="36"/>
          <w:lang w:eastAsia="ar-SA"/>
        </w:rPr>
        <w:t>5</w:t>
      </w:r>
      <w:r w:rsidR="008B0199">
        <w:rPr>
          <w:sz w:val="36"/>
          <w:szCs w:val="36"/>
          <w:lang w:eastAsia="ar-SA"/>
        </w:rPr>
        <w:t> : application facturation (</w:t>
      </w:r>
      <w:r w:rsidR="006D4E1B">
        <w:rPr>
          <w:sz w:val="36"/>
          <w:szCs w:val="36"/>
          <w:lang w:eastAsia="ar-SA"/>
        </w:rPr>
        <w:t>évolution</w:t>
      </w:r>
      <w:r w:rsidR="008B0199">
        <w:rPr>
          <w:sz w:val="36"/>
          <w:szCs w:val="36"/>
          <w:lang w:eastAsia="ar-SA"/>
        </w:rPr>
        <w:t>)</w:t>
      </w:r>
    </w:p>
    <w:p w14:paraId="4504497D" w14:textId="77777777" w:rsidR="008B0199" w:rsidRDefault="008B0199">
      <w:pPr>
        <w:rPr>
          <w:lang w:eastAsia="ar-SA"/>
        </w:rPr>
      </w:pPr>
    </w:p>
    <w:p w14:paraId="50840B90" w14:textId="77777777" w:rsidR="008B0199" w:rsidRDefault="008B0199">
      <w:pPr>
        <w:jc w:val="both"/>
      </w:pPr>
      <w:r>
        <w:t xml:space="preserve">L'application </w:t>
      </w:r>
      <w:r w:rsidR="006D4E1B">
        <w:t xml:space="preserve">Web </w:t>
      </w:r>
      <w:r>
        <w:t>devra permettre d'automatiser la génération des factures émises par le CROSL en direction des ligues.</w:t>
      </w:r>
    </w:p>
    <w:p w14:paraId="74BC7444" w14:textId="3932D4FD" w:rsidR="008B0199" w:rsidRDefault="008B0199">
      <w:pPr>
        <w:jc w:val="both"/>
      </w:pPr>
      <w:r>
        <w:t>La base de données doit être défi</w:t>
      </w:r>
      <w:r w:rsidR="00524126">
        <w:t xml:space="preserve">nie et implantée sous </w:t>
      </w:r>
      <w:r w:rsidR="00972462">
        <w:t>MySQL</w:t>
      </w:r>
      <w:r>
        <w:t>.</w:t>
      </w:r>
    </w:p>
    <w:p w14:paraId="7CC5568D" w14:textId="77777777" w:rsidR="008B0199" w:rsidRDefault="008B0199">
      <w:pPr>
        <w:jc w:val="both"/>
      </w:pPr>
    </w:p>
    <w:p w14:paraId="3996572F" w14:textId="77777777" w:rsidR="008B0199" w:rsidRDefault="008B0199">
      <w:pPr>
        <w:jc w:val="both"/>
      </w:pPr>
      <w:r>
        <w:t xml:space="preserve">Monsieur Duchemin vous demande de lui faire une </w:t>
      </w:r>
      <w:r w:rsidRPr="00524126">
        <w:rPr>
          <w:b/>
        </w:rPr>
        <w:t>maquette de l'application</w:t>
      </w:r>
      <w:r>
        <w:t xml:space="preserve"> </w:t>
      </w:r>
      <w:r w:rsidR="00524126">
        <w:t xml:space="preserve">(arborescence des écrans) </w:t>
      </w:r>
      <w:r>
        <w:t>et de lui proposer quelques formulaires de saisie</w:t>
      </w:r>
      <w:r w:rsidR="00524126">
        <w:t xml:space="preserve"> (maquette d’écrans)</w:t>
      </w:r>
      <w:r>
        <w:t>.</w:t>
      </w:r>
    </w:p>
    <w:p w14:paraId="579B7892" w14:textId="77777777" w:rsidR="008B0199" w:rsidRDefault="008B0199">
      <w:pPr>
        <w:jc w:val="both"/>
      </w:pPr>
    </w:p>
    <w:p w14:paraId="026D525C" w14:textId="77777777" w:rsidR="008B0199" w:rsidRDefault="008B0199">
      <w:pPr>
        <w:jc w:val="both"/>
      </w:pPr>
      <w:r>
        <w:t xml:space="preserve">L'application WEB sera utilisée par le personnel du CROSL, elle a donc une vocation métier et productivité. On limitera donc tous les éléments graphiques superflus (pas de menu animé, pas de module </w:t>
      </w:r>
      <w:r>
        <w:rPr>
          <w:i/>
          <w:iCs/>
        </w:rPr>
        <w:t>flash</w:t>
      </w:r>
      <w:r>
        <w:t xml:space="preserve">). </w:t>
      </w:r>
    </w:p>
    <w:p w14:paraId="36FD3451" w14:textId="77777777" w:rsidR="008B0199" w:rsidRDefault="008B0199">
      <w:pPr>
        <w:jc w:val="both"/>
      </w:pPr>
    </w:p>
    <w:p w14:paraId="2ACCD74E" w14:textId="77777777" w:rsidR="008B0199" w:rsidRDefault="008B0199">
      <w:pPr>
        <w:jc w:val="both"/>
      </w:pPr>
      <w:r>
        <w:t xml:space="preserve">L'application devra donc </w:t>
      </w:r>
      <w:r w:rsidR="00C37512">
        <w:t>permettre de</w:t>
      </w:r>
      <w:r>
        <w:t xml:space="preserve"> :</w:t>
      </w:r>
    </w:p>
    <w:p w14:paraId="0F6C8795" w14:textId="77777777" w:rsidR="008B0199" w:rsidRDefault="008B0199">
      <w:pPr>
        <w:pStyle w:val="Paragraphedeliste"/>
        <w:numPr>
          <w:ilvl w:val="0"/>
          <w:numId w:val="23"/>
        </w:numPr>
        <w:jc w:val="both"/>
      </w:pPr>
      <w:r>
        <w:t>ajouter ou modifier des enre</w:t>
      </w:r>
      <w:r w:rsidR="00595356">
        <w:t>gistrements dans la table LIGUE</w:t>
      </w:r>
      <w:r>
        <w:t>;</w:t>
      </w:r>
    </w:p>
    <w:p w14:paraId="519A141A" w14:textId="77777777" w:rsidR="008B0199" w:rsidRDefault="008B0199">
      <w:pPr>
        <w:pStyle w:val="Paragraphedeliste"/>
        <w:numPr>
          <w:ilvl w:val="0"/>
          <w:numId w:val="23"/>
        </w:numPr>
        <w:jc w:val="both"/>
      </w:pPr>
      <w:r>
        <w:t>ajouter ou modifier des enregistrements dans la table PRESTATI</w:t>
      </w:r>
      <w:r w:rsidR="00595356">
        <w:t>ON</w:t>
      </w:r>
      <w:r>
        <w:t>;</w:t>
      </w:r>
    </w:p>
    <w:p w14:paraId="1F021365" w14:textId="77777777" w:rsidR="008B0199" w:rsidRDefault="008B0199" w:rsidP="008E6B20">
      <w:pPr>
        <w:pStyle w:val="Paragraphedeliste"/>
        <w:numPr>
          <w:ilvl w:val="0"/>
          <w:numId w:val="23"/>
        </w:numPr>
        <w:jc w:val="both"/>
      </w:pPr>
      <w:r>
        <w:t>saisir de façon la plus guidée possible les différents éléments de facturation (calcul automatique du numéro de facture et de la date d'échéance, saisie assistée de la ligue et des types de prestations);</w:t>
      </w:r>
    </w:p>
    <w:p w14:paraId="2DAEDD63" w14:textId="77777777" w:rsidR="008B0199" w:rsidRDefault="008B0199" w:rsidP="008E6B20">
      <w:pPr>
        <w:pStyle w:val="Paragraphedeliste"/>
        <w:numPr>
          <w:ilvl w:val="0"/>
          <w:numId w:val="23"/>
        </w:numPr>
        <w:jc w:val="both"/>
      </w:pPr>
      <w:r>
        <w:t>imprimer la facture;</w:t>
      </w:r>
    </w:p>
    <w:p w14:paraId="286FF4AF" w14:textId="77777777" w:rsidR="008B0199" w:rsidRDefault="008B0199">
      <w:pPr>
        <w:pStyle w:val="Paragraphedeliste"/>
        <w:numPr>
          <w:ilvl w:val="0"/>
          <w:numId w:val="23"/>
        </w:numPr>
        <w:jc w:val="both"/>
      </w:pPr>
      <w:r>
        <w:t>retrouver</w:t>
      </w:r>
      <w:r w:rsidR="00BE16AE">
        <w:t xml:space="preserve"> une facture </w:t>
      </w:r>
      <w:r w:rsidR="00C37512">
        <w:t xml:space="preserve">en fonction de la date et/ou de la ligue par exemple, </w:t>
      </w:r>
      <w:r w:rsidR="00BE16AE">
        <w:t>pour pouvoir la ré</w:t>
      </w:r>
      <w:r>
        <w:t>imprimer.</w:t>
      </w:r>
    </w:p>
    <w:p w14:paraId="6A0AAF9E" w14:textId="77777777" w:rsidR="008B0199" w:rsidRDefault="008B0199">
      <w:pPr>
        <w:jc w:val="both"/>
      </w:pPr>
    </w:p>
    <w:p w14:paraId="37003CA1" w14:textId="77777777" w:rsidR="008B0199" w:rsidRDefault="008B0199">
      <w:pPr>
        <w:jc w:val="both"/>
      </w:pPr>
      <w:r>
        <w:t>Votre mission :</w:t>
      </w:r>
    </w:p>
    <w:p w14:paraId="1F22CC79" w14:textId="77777777" w:rsidR="008B0199" w:rsidRPr="00A624DE" w:rsidRDefault="00595356">
      <w:pPr>
        <w:pStyle w:val="Paragraphedeliste"/>
        <w:numPr>
          <w:ilvl w:val="0"/>
          <w:numId w:val="23"/>
        </w:numPr>
        <w:jc w:val="both"/>
        <w:rPr>
          <w:b/>
        </w:rPr>
      </w:pPr>
      <w:r>
        <w:t xml:space="preserve">créer la première page de </w:t>
      </w:r>
      <w:r w:rsidRPr="00A624DE">
        <w:rPr>
          <w:b/>
        </w:rPr>
        <w:t>l’application</w:t>
      </w:r>
      <w:r w:rsidR="008B0199" w:rsidRPr="00A624DE">
        <w:rPr>
          <w:b/>
        </w:rPr>
        <w:t xml:space="preserve"> (menu + division pour afficher les différents formulaires).</w:t>
      </w:r>
    </w:p>
    <w:p w14:paraId="150B0B96" w14:textId="77777777" w:rsidR="008B0199" w:rsidRDefault="008B0199">
      <w:pPr>
        <w:pStyle w:val="Paragraphedeliste"/>
        <w:numPr>
          <w:ilvl w:val="0"/>
          <w:numId w:val="23"/>
        </w:numPr>
        <w:jc w:val="both"/>
      </w:pPr>
      <w:r>
        <w:t>créer 2 formulaires en HTML : l'un pour ajouter une ligue et l'autre pour ajouter une prestation.</w:t>
      </w:r>
    </w:p>
    <w:p w14:paraId="63C833DC" w14:textId="539D30C1" w:rsidR="008B0199" w:rsidRDefault="008B0199">
      <w:pPr>
        <w:pStyle w:val="Paragraphedeliste"/>
        <w:numPr>
          <w:ilvl w:val="0"/>
          <w:numId w:val="23"/>
        </w:numPr>
        <w:jc w:val="both"/>
      </w:pPr>
      <w:r>
        <w:t>coder en HTML ces différents écrans</w:t>
      </w:r>
      <w:r w:rsidR="00C37512">
        <w:t xml:space="preserve"> dans un premier temps</w:t>
      </w:r>
      <w:r>
        <w:t xml:space="preserve">. Vous vous limiterez au code HTML, les pages nécessitant du code </w:t>
      </w:r>
      <w:r w:rsidR="00972462">
        <w:t>PHP</w:t>
      </w:r>
      <w:r>
        <w:t xml:space="preserve"> (pour agir sur la base de données par exemple) afficheront simplement le texte 'cette page insère les données ligue (ou </w:t>
      </w:r>
      <w:r>
        <w:rPr>
          <w:i/>
          <w:iCs/>
        </w:rPr>
        <w:t>prestation</w:t>
      </w:r>
      <w:r>
        <w:t>) dans la base'.</w:t>
      </w:r>
      <w:r w:rsidR="00595356">
        <w:t xml:space="preserve"> Elles seront développées </w:t>
      </w:r>
      <w:r w:rsidR="00C37512">
        <w:t>dès que vous aurez assez avancé en cours</w:t>
      </w:r>
      <w:r w:rsidR="00595356">
        <w:t>.</w:t>
      </w:r>
    </w:p>
    <w:p w14:paraId="127A6BDF" w14:textId="7F7C0989" w:rsidR="00C37512" w:rsidRDefault="00C37512">
      <w:pPr>
        <w:pStyle w:val="Paragraphedeliste"/>
        <w:numPr>
          <w:ilvl w:val="0"/>
          <w:numId w:val="23"/>
        </w:numPr>
        <w:jc w:val="both"/>
      </w:pPr>
      <w:r>
        <w:t>Utiliser</w:t>
      </w:r>
      <w:r w:rsidR="00F25FC5">
        <w:t xml:space="preserve"> soit</w:t>
      </w:r>
      <w:r>
        <w:t xml:space="preserve"> le </w:t>
      </w:r>
      <w:r w:rsidR="00972462">
        <w:t>Framework</w:t>
      </w:r>
      <w:r>
        <w:t xml:space="preserve"> Bootstrap pour le design de l’application (</w:t>
      </w:r>
      <w:hyperlink r:id="rId8" w:history="1">
        <w:r w:rsidR="00F25FC5" w:rsidRPr="00526004">
          <w:rPr>
            <w:rStyle w:val="Lienhypertexte"/>
            <w:rFonts w:ascii="Calibri" w:hAnsi="Calibri" w:cs="Calibri"/>
          </w:rPr>
          <w:t>https://getbootstrap.com/</w:t>
        </w:r>
      </w:hyperlink>
      <w:r>
        <w:t>)</w:t>
      </w:r>
      <w:r w:rsidR="00F25FC5">
        <w:t xml:space="preserve">, soit le </w:t>
      </w:r>
      <w:r w:rsidR="00972462">
        <w:t>Framework</w:t>
      </w:r>
      <w:r w:rsidR="00F25FC5">
        <w:t xml:space="preserve"> Tailwindcss</w:t>
      </w:r>
      <w:r w:rsidR="00E839A6">
        <w:t xml:space="preserve"> (lire la documentation pour bien l’utiliser) ou alors étudier les concepts de grid et flexbox en CSS avant de coder vos écrans pour un design performant</w:t>
      </w:r>
      <w:r>
        <w:t>.</w:t>
      </w:r>
    </w:p>
    <w:p w14:paraId="7D890188" w14:textId="77777777" w:rsidR="008B0199" w:rsidRDefault="008B0199">
      <w:pPr>
        <w:jc w:val="both"/>
      </w:pPr>
    </w:p>
    <w:p w14:paraId="0C0CAF1A" w14:textId="77777777" w:rsidR="008B0199" w:rsidRDefault="008B0199">
      <w:pPr>
        <w:ind w:left="45"/>
        <w:rPr>
          <w:lang w:eastAsia="ar-SA"/>
        </w:rPr>
      </w:pPr>
      <w:r>
        <w:rPr>
          <w:lang w:eastAsia="ar-SA"/>
        </w:rPr>
        <w:t xml:space="preserve">Evaluation (sur poste) : </w:t>
      </w:r>
    </w:p>
    <w:p w14:paraId="5DA6331D" w14:textId="1718992A" w:rsidR="008B0199" w:rsidRDefault="008B0199">
      <w:pPr>
        <w:pStyle w:val="Paragraphedeliste"/>
        <w:numPr>
          <w:ilvl w:val="0"/>
          <w:numId w:val="18"/>
        </w:numPr>
        <w:rPr>
          <w:lang w:eastAsia="ar-SA"/>
        </w:rPr>
      </w:pPr>
      <w:r>
        <w:rPr>
          <w:lang w:eastAsia="ar-SA"/>
        </w:rPr>
        <w:t>présenter l</w:t>
      </w:r>
      <w:r w:rsidR="00C37512">
        <w:rPr>
          <w:lang w:eastAsia="ar-SA"/>
        </w:rPr>
        <w:t>a maquette de l’application (arborescence), l</w:t>
      </w:r>
      <w:r>
        <w:rPr>
          <w:lang w:eastAsia="ar-SA"/>
        </w:rPr>
        <w:t xml:space="preserve">es pages </w:t>
      </w:r>
      <w:r w:rsidR="00E839A6">
        <w:rPr>
          <w:lang w:eastAsia="ar-SA"/>
        </w:rPr>
        <w:t xml:space="preserve">en </w:t>
      </w:r>
      <w:r>
        <w:rPr>
          <w:lang w:eastAsia="ar-SA"/>
        </w:rPr>
        <w:t>HTML</w:t>
      </w:r>
      <w:r w:rsidR="00E839A6">
        <w:rPr>
          <w:lang w:eastAsia="ar-SA"/>
        </w:rPr>
        <w:t>/CSS</w:t>
      </w:r>
      <w:r>
        <w:rPr>
          <w:lang w:eastAsia="ar-SA"/>
        </w:rPr>
        <w:t xml:space="preserve"> demandées ci-dessus.</w:t>
      </w:r>
      <w:r w:rsidR="00C37512">
        <w:rPr>
          <w:lang w:eastAsia="ar-SA"/>
        </w:rPr>
        <w:t xml:space="preserve"> E</w:t>
      </w:r>
      <w:r w:rsidR="00E839A6">
        <w:rPr>
          <w:lang w:eastAsia="ar-SA"/>
        </w:rPr>
        <w:t>t é</w:t>
      </w:r>
      <w:r w:rsidR="00C37512">
        <w:rPr>
          <w:lang w:eastAsia="ar-SA"/>
        </w:rPr>
        <w:t xml:space="preserve">ventuellement vos avancées en </w:t>
      </w:r>
      <w:r w:rsidR="00972462">
        <w:rPr>
          <w:lang w:eastAsia="ar-SA"/>
        </w:rPr>
        <w:t>PHP</w:t>
      </w:r>
      <w:r w:rsidR="00C37512">
        <w:rPr>
          <w:lang w:eastAsia="ar-SA"/>
        </w:rPr>
        <w:t>.</w:t>
      </w:r>
    </w:p>
    <w:p w14:paraId="4C03C1FE" w14:textId="2F73C371" w:rsidR="00524126" w:rsidRDefault="00524126">
      <w:pPr>
        <w:pStyle w:val="Paragraphedeliste"/>
        <w:numPr>
          <w:ilvl w:val="0"/>
          <w:numId w:val="18"/>
        </w:numPr>
        <w:rPr>
          <w:lang w:eastAsia="ar-SA"/>
        </w:rPr>
      </w:pPr>
      <w:r>
        <w:rPr>
          <w:lang w:eastAsia="ar-SA"/>
        </w:rPr>
        <w:t xml:space="preserve">Présenter votre BD sur </w:t>
      </w:r>
      <w:r w:rsidR="00972462">
        <w:rPr>
          <w:lang w:eastAsia="ar-SA"/>
        </w:rPr>
        <w:t>MySQL</w:t>
      </w:r>
      <w:r>
        <w:rPr>
          <w:lang w:eastAsia="ar-SA"/>
        </w:rPr>
        <w:t xml:space="preserve"> et les scripts de création de cette BD.</w:t>
      </w:r>
    </w:p>
    <w:sectPr w:rsidR="00524126" w:rsidSect="008B0199">
      <w:headerReference w:type="default" r:id="rId9"/>
      <w:footerReference w:type="default" r:id="rId10"/>
      <w:headerReference w:type="first" r:id="rId11"/>
      <w:footerReference w:type="first" r:id="rId12"/>
      <w:pgSz w:w="11905" w:h="16837"/>
      <w:pgMar w:top="1418" w:right="1418" w:bottom="1418" w:left="1418" w:header="357" w:footer="79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66FC9" w14:textId="77777777" w:rsidR="00982554" w:rsidRDefault="00982554">
      <w:pPr>
        <w:rPr>
          <w:rFonts w:ascii="Times New Roman" w:hAnsi="Times New Roman" w:cs="Times New Roman"/>
        </w:rPr>
      </w:pPr>
      <w:r>
        <w:rPr>
          <w:rFonts w:ascii="Times New Roman" w:hAnsi="Times New Roman" w:cs="Times New Roman"/>
        </w:rPr>
        <w:separator/>
      </w:r>
    </w:p>
  </w:endnote>
  <w:endnote w:type="continuationSeparator" w:id="0">
    <w:p w14:paraId="07180687" w14:textId="77777777" w:rsidR="00982554" w:rsidRDefault="00982554">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E8640" w14:textId="77777777" w:rsidR="00A624DE" w:rsidRDefault="00A624DE">
    <w:pPr>
      <w:pStyle w:val="Pieddepage"/>
      <w:pBdr>
        <w:top w:val="single" w:sz="4" w:space="4" w:color="auto"/>
      </w:pBdr>
      <w:rPr>
        <w:rFonts w:ascii="Arial" w:hAnsi="Arial" w:cs="Arial"/>
        <w:sz w:val="20"/>
        <w:szCs w:val="20"/>
      </w:rPr>
    </w:pPr>
    <w:r>
      <w:rPr>
        <w:rFonts w:ascii="Arial" w:hAnsi="Arial" w:cs="Arial"/>
        <w:sz w:val="20"/>
        <w:szCs w:val="20"/>
      </w:rPr>
      <w:t xml:space="preserve">2011 / 2012 </w:t>
    </w:r>
    <w:r>
      <w:rPr>
        <w:rFonts w:ascii="Arial" w:hAnsi="Arial" w:cs="Arial"/>
        <w:sz w:val="20"/>
        <w:szCs w:val="20"/>
      </w:rPr>
      <w:fldChar w:fldCharType="begin"/>
    </w:r>
    <w:r>
      <w:rPr>
        <w:rFonts w:ascii="Arial" w:hAnsi="Arial" w:cs="Arial"/>
        <w:sz w:val="20"/>
        <w:szCs w:val="20"/>
      </w:rPr>
      <w:instrText xml:space="preserve"> FILENAME </w:instrText>
    </w:r>
    <w:r>
      <w:rPr>
        <w:rFonts w:ascii="Arial" w:hAnsi="Arial" w:cs="Arial"/>
        <w:sz w:val="20"/>
        <w:szCs w:val="20"/>
      </w:rPr>
      <w:fldChar w:fldCharType="separate"/>
    </w:r>
    <w:r>
      <w:rPr>
        <w:rFonts w:ascii="Arial" w:hAnsi="Arial" w:cs="Arial"/>
        <w:noProof/>
        <w:sz w:val="20"/>
        <w:szCs w:val="20"/>
      </w:rPr>
      <w:t>Fiche mission3_appli_facturation_phase2.docx</w:t>
    </w:r>
    <w:r>
      <w:rPr>
        <w:rFonts w:ascii="Arial" w:hAnsi="Arial" w:cs="Arial"/>
        <w:sz w:val="20"/>
        <w:szCs w:val="20"/>
      </w:rPr>
      <w:fldChar w:fldCharType="end"/>
    </w:r>
    <w:r>
      <w:rPr>
        <w:rFonts w:ascii="Arial" w:hAnsi="Arial" w:cs="Arial"/>
        <w:sz w:val="20"/>
        <w:szCs w:val="20"/>
      </w:rPr>
      <w:tab/>
    </w:r>
    <w:r>
      <w:rPr>
        <w:rFonts w:ascii="Arial" w:hAnsi="Arial" w:cs="Arial"/>
        <w:sz w:val="20"/>
        <w:szCs w:val="20"/>
      </w:rPr>
      <w:tab/>
      <w:t xml:space="preserve">page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Pr>
        <w:rFonts w:ascii="Arial" w:hAnsi="Arial" w:cs="Arial"/>
        <w:noProof/>
        <w:sz w:val="20"/>
        <w:szCs w:val="20"/>
      </w:rPr>
      <w:t>2</w:t>
    </w:r>
    <w:r>
      <w:rPr>
        <w:rFonts w:ascii="Arial" w:hAnsi="Arial" w:cs="Arial"/>
        <w:sz w:val="20"/>
        <w:szCs w:val="20"/>
      </w:rPr>
      <w:fldChar w:fldCharType="end"/>
    </w:r>
    <w:r>
      <w:rPr>
        <w:rFonts w:ascii="Arial" w:hAnsi="Arial" w:cs="Arial"/>
        <w:sz w:val="20"/>
        <w:szCs w:val="20"/>
      </w:rPr>
      <w:t xml:space="preserve"> sur </w:t>
    </w:r>
    <w:fldSimple w:instr=" NUMPAGES  \* ARABIC  \* MERGEFORMAT ">
      <w:r>
        <w:rPr>
          <w:rFonts w:ascii="Arial" w:hAnsi="Arial" w:cs="Arial"/>
          <w:noProof/>
          <w:sz w:val="20"/>
          <w:szCs w:val="20"/>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90D7B" w14:textId="77777777" w:rsidR="00A624DE" w:rsidRDefault="00A624DE">
    <w:pPr>
      <w:pStyle w:val="Pieddepage"/>
      <w:pBdr>
        <w:top w:val="single" w:sz="4" w:space="4" w:color="auto"/>
      </w:pBdr>
      <w:rPr>
        <w:rFonts w:ascii="Arial" w:hAnsi="Arial" w:cs="Arial"/>
        <w:sz w:val="20"/>
        <w:szCs w:val="20"/>
      </w:rPr>
    </w:pPr>
    <w:r>
      <w:rPr>
        <w:rFonts w:ascii="Arial" w:hAnsi="Arial" w:cs="Arial"/>
        <w:sz w:val="20"/>
        <w:szCs w:val="20"/>
      </w:rPr>
      <w:tab/>
    </w:r>
    <w:r>
      <w:rPr>
        <w:rFonts w:ascii="Arial" w:hAnsi="Arial" w:cs="Arial"/>
        <w:sz w:val="20"/>
        <w:szCs w:val="20"/>
      </w:rPr>
      <w:tab/>
    </w:r>
    <w:proofErr w:type="gramStart"/>
    <w:r>
      <w:rPr>
        <w:rFonts w:ascii="Arial" w:hAnsi="Arial" w:cs="Arial"/>
        <w:sz w:val="20"/>
        <w:szCs w:val="20"/>
      </w:rPr>
      <w:t>page</w:t>
    </w:r>
    <w:proofErr w:type="gramEnd"/>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PAGE   \* MERGEFORMAT </w:instrText>
    </w:r>
    <w:r>
      <w:rPr>
        <w:rFonts w:ascii="Arial" w:hAnsi="Arial" w:cs="Arial"/>
        <w:sz w:val="20"/>
        <w:szCs w:val="20"/>
      </w:rPr>
      <w:fldChar w:fldCharType="separate"/>
    </w:r>
    <w:r w:rsidR="008E6B20">
      <w:rPr>
        <w:rFonts w:ascii="Arial" w:hAnsi="Arial" w:cs="Arial"/>
        <w:noProof/>
        <w:sz w:val="20"/>
        <w:szCs w:val="20"/>
      </w:rPr>
      <w:t>1</w:t>
    </w:r>
    <w:r>
      <w:rPr>
        <w:rFonts w:ascii="Arial" w:hAnsi="Arial" w:cs="Arial"/>
        <w:sz w:val="20"/>
        <w:szCs w:val="20"/>
      </w:rPr>
      <w:fldChar w:fldCharType="end"/>
    </w:r>
    <w:r>
      <w:rPr>
        <w:rFonts w:ascii="Arial" w:hAnsi="Arial" w:cs="Arial"/>
        <w:sz w:val="20"/>
        <w:szCs w:val="20"/>
      </w:rPr>
      <w:t xml:space="preserve"> sur </w:t>
    </w:r>
    <w:fldSimple w:instr=" NUMPAGES  \* ARABIC  \* MERGEFORMAT ">
      <w:r w:rsidR="008E6B20" w:rsidRPr="008E6B20">
        <w:rPr>
          <w:rFonts w:ascii="Arial" w:hAnsi="Arial" w:cs="Arial"/>
          <w:noProof/>
          <w:sz w:val="20"/>
          <w:szCs w:val="20"/>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796ED" w14:textId="77777777" w:rsidR="00982554" w:rsidRDefault="00982554">
      <w:pPr>
        <w:rPr>
          <w:rFonts w:ascii="Times New Roman" w:hAnsi="Times New Roman" w:cs="Times New Roman"/>
        </w:rPr>
      </w:pPr>
      <w:r>
        <w:rPr>
          <w:rFonts w:ascii="Times New Roman" w:hAnsi="Times New Roman" w:cs="Times New Roman"/>
        </w:rPr>
        <w:separator/>
      </w:r>
    </w:p>
  </w:footnote>
  <w:footnote w:type="continuationSeparator" w:id="0">
    <w:p w14:paraId="60D8FCA5" w14:textId="77777777" w:rsidR="00982554" w:rsidRDefault="00982554">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51DD1" w14:textId="77777777" w:rsidR="00A624DE" w:rsidRDefault="00A624DE">
    <w:pPr>
      <w:pStyle w:val="En-tte"/>
      <w:tabs>
        <w:tab w:val="clear" w:pos="4536"/>
        <w:tab w:val="clear" w:pos="9072"/>
        <w:tab w:val="right" w:pos="7380"/>
      </w:tabs>
      <w:ind w:left="-540"/>
      <w:rPr>
        <w:rFonts w:ascii="Arial Narrow" w:hAnsi="Arial Narrow" w:cs="Arial Narrow"/>
      </w:rPr>
    </w:pPr>
    <w:r>
      <w:rPr>
        <w:rFonts w:ascii="Arial Narrow" w:hAnsi="Arial Narrow" w:cs="Arial Narrow"/>
      </w:rPr>
      <w:t>BTS SIO1ère année</w:t>
    </w:r>
    <w:r>
      <w:rPr>
        <w:rFonts w:ascii="Arial Narrow" w:hAnsi="Arial Narrow" w:cs="Arial Narrow"/>
      </w:rPr>
      <w:tab/>
    </w:r>
  </w:p>
  <w:p w14:paraId="3565AFE5" w14:textId="77777777" w:rsidR="00A624DE" w:rsidRDefault="00A624DE">
    <w:pPr>
      <w:pStyle w:val="En-tte"/>
      <w:ind w:left="-540"/>
      <w:rPr>
        <w:rFonts w:ascii="Arial Narrow" w:hAnsi="Arial Narrow" w:cs="Arial Narrow"/>
      </w:rPr>
    </w:pPr>
    <w:r>
      <w:rPr>
        <w:rFonts w:ascii="Arial Narrow" w:hAnsi="Arial Narrow" w:cs="Arial Narrow"/>
      </w:rPr>
      <w:t>Lycée Charles de Foucauld - PARIS</w:t>
    </w:r>
  </w:p>
  <w:p w14:paraId="1919BD49" w14:textId="77777777" w:rsidR="00A624DE" w:rsidRDefault="00A624DE">
    <w:pPr>
      <w:pStyle w:val="En-tte"/>
      <w:pBdr>
        <w:bottom w:val="single" w:sz="4" w:space="4" w:color="auto"/>
      </w:pBdr>
      <w:ind w:left="-540"/>
      <w:rPr>
        <w:rFonts w:ascii="Arial Narrow" w:hAnsi="Arial Narrow" w:cs="Arial Narrow"/>
      </w:rPr>
    </w:pPr>
    <w:r>
      <w:rPr>
        <w:rFonts w:ascii="Arial Narrow" w:hAnsi="Arial Narrow" w:cs="Arial Narrow"/>
      </w:rPr>
      <w:t>Madame BISSON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5418A" w14:textId="77777777" w:rsidR="00A624DE" w:rsidRDefault="00A624DE">
    <w:pPr>
      <w:pStyle w:val="En-tte"/>
      <w:tabs>
        <w:tab w:val="clear" w:pos="4536"/>
        <w:tab w:val="clear" w:pos="9072"/>
        <w:tab w:val="right" w:pos="7380"/>
      </w:tabs>
      <w:ind w:left="-540"/>
      <w:rPr>
        <w:rFonts w:ascii="Arial Narrow" w:hAnsi="Arial Narrow" w:cs="Arial Narrow"/>
      </w:rPr>
    </w:pPr>
    <w:r>
      <w:rPr>
        <w:rFonts w:ascii="Arial Narrow" w:hAnsi="Arial Narrow" w:cs="Arial Narrow"/>
      </w:rPr>
      <w:t>BTS SIO1ère année</w:t>
    </w:r>
    <w:r>
      <w:rPr>
        <w:rFonts w:ascii="Arial Narrow" w:hAnsi="Arial Narrow" w:cs="Arial Narrow"/>
      </w:rPr>
      <w:tab/>
      <w:t xml:space="preserve"> </w:t>
    </w:r>
  </w:p>
  <w:p w14:paraId="5F302558" w14:textId="77777777" w:rsidR="00A624DE" w:rsidRDefault="00A624DE">
    <w:pPr>
      <w:pStyle w:val="En-tte"/>
      <w:ind w:left="-540"/>
      <w:rPr>
        <w:rFonts w:ascii="Arial Narrow" w:hAnsi="Arial Narrow" w:cs="Arial Narrow"/>
      </w:rPr>
    </w:pPr>
    <w:r>
      <w:rPr>
        <w:rFonts w:ascii="Arial Narrow" w:hAnsi="Arial Narrow" w:cs="Arial Narrow"/>
      </w:rPr>
      <w:t>Lycée Charles de Foucauld - PARIS</w:t>
    </w:r>
  </w:p>
  <w:p w14:paraId="5515957B" w14:textId="77777777" w:rsidR="00A624DE" w:rsidRDefault="00A624DE">
    <w:pPr>
      <w:pStyle w:val="En-tte"/>
      <w:pBdr>
        <w:bottom w:val="single" w:sz="4" w:space="4" w:color="auto"/>
      </w:pBdr>
      <w:ind w:left="-540"/>
      <w:rPr>
        <w:rFonts w:ascii="Arial Narrow" w:hAnsi="Arial Narrow" w:cs="Arial Narrow"/>
      </w:rPr>
    </w:pPr>
    <w:r>
      <w:rPr>
        <w:rFonts w:ascii="Arial Narrow" w:hAnsi="Arial Narrow" w:cs="Arial Narrow"/>
      </w:rPr>
      <w:t xml:space="preserve">Madame </w:t>
    </w:r>
    <w:proofErr w:type="spellStart"/>
    <w:r>
      <w:rPr>
        <w:rFonts w:ascii="Arial Narrow" w:hAnsi="Arial Narrow" w:cs="Arial Narrow"/>
      </w:rPr>
      <w:t>Escriva</w:t>
    </w:r>
    <w:proofErr w:type="spellEnd"/>
    <w:r>
      <w:rPr>
        <w:rFonts w:ascii="Arial Narrow" w:hAnsi="Arial Narrow" w:cs="Arial Narrow"/>
      </w:rPr>
      <w:t xml:space="preserve">, Mr </w:t>
    </w:r>
    <w:proofErr w:type="spellStart"/>
    <w:r>
      <w:rPr>
        <w:rFonts w:ascii="Arial Narrow" w:hAnsi="Arial Narrow" w:cs="Arial Narrow"/>
      </w:rPr>
      <w:t>Lechien</w:t>
    </w:r>
    <w:proofErr w:type="spellEnd"/>
    <w:r>
      <w:rPr>
        <w:rFonts w:ascii="Arial Narrow" w:hAnsi="Arial Narrow" w:cs="Arial Narrow"/>
      </w:rPr>
      <w:t xml:space="preserve">, Mr </w:t>
    </w:r>
    <w:proofErr w:type="spellStart"/>
    <w:r>
      <w:rPr>
        <w:rFonts w:ascii="Arial Narrow" w:hAnsi="Arial Narrow" w:cs="Arial Narrow"/>
      </w:rPr>
      <w:t>Vinciguerra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D9E6E0B6"/>
    <w:lvl w:ilvl="0">
      <w:start w:val="1"/>
      <w:numFmt w:val="upperRoman"/>
      <w:pStyle w:val="Titre1"/>
      <w:lvlText w:val="%1"/>
      <w:lvlJc w:val="left"/>
      <w:pPr>
        <w:tabs>
          <w:tab w:val="num" w:pos="360"/>
        </w:tabs>
        <w:ind w:left="360" w:hanging="360"/>
      </w:pPr>
      <w:rPr>
        <w:rFonts w:ascii="Times New Roman" w:hAnsi="Times New Roman" w:cs="Times New Roman"/>
      </w:rPr>
    </w:lvl>
    <w:lvl w:ilvl="1">
      <w:start w:val="1"/>
      <w:numFmt w:val="decimal"/>
      <w:pStyle w:val="Titre2"/>
      <w:lvlText w:val="%1.%2."/>
      <w:lvlJc w:val="left"/>
      <w:pPr>
        <w:tabs>
          <w:tab w:val="num" w:pos="720"/>
        </w:tabs>
        <w:ind w:left="720" w:hanging="360"/>
      </w:pPr>
      <w:rPr>
        <w:rFonts w:ascii="Times New Roman" w:hAnsi="Times New Roman" w:cs="Times New Roman"/>
      </w:rPr>
    </w:lvl>
    <w:lvl w:ilvl="2">
      <w:start w:val="1"/>
      <w:numFmt w:val="lowerLetter"/>
      <w:pStyle w:val="Titre3"/>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15:restartNumberingAfterBreak="0">
    <w:nsid w:val="00000002"/>
    <w:multiLevelType w:val="singleLevel"/>
    <w:tmpl w:val="00000002"/>
    <w:name w:val="WW8Num3"/>
    <w:lvl w:ilvl="0">
      <w:start w:val="1"/>
      <w:numFmt w:val="bullet"/>
      <w:lvlText w:val=""/>
      <w:lvlJc w:val="left"/>
      <w:pPr>
        <w:tabs>
          <w:tab w:val="num" w:pos="360"/>
        </w:tabs>
        <w:ind w:left="360" w:hanging="360"/>
      </w:pPr>
      <w:rPr>
        <w:rFonts w:ascii="Symbol" w:hAnsi="Symbol" w:cs="Symbol"/>
        <w:color w:val="auto"/>
      </w:rPr>
    </w:lvl>
  </w:abstractNum>
  <w:abstractNum w:abstractNumId="2" w15:restartNumberingAfterBreak="0">
    <w:nsid w:val="00000003"/>
    <w:multiLevelType w:val="singleLevel"/>
    <w:tmpl w:val="00000003"/>
    <w:name w:val="WW8Num6"/>
    <w:lvl w:ilvl="0">
      <w:start w:val="1"/>
      <w:numFmt w:val="bullet"/>
      <w:lvlText w:val="o"/>
      <w:lvlJc w:val="left"/>
      <w:pPr>
        <w:tabs>
          <w:tab w:val="num" w:pos="1428"/>
        </w:tabs>
        <w:ind w:left="1428" w:hanging="360"/>
      </w:pPr>
      <w:rPr>
        <w:rFonts w:ascii="Courier New" w:hAnsi="Courier New" w:cs="Courier New"/>
      </w:rPr>
    </w:lvl>
  </w:abstractNum>
  <w:abstractNum w:abstractNumId="3" w15:restartNumberingAfterBreak="0">
    <w:nsid w:val="00000004"/>
    <w:multiLevelType w:val="multilevel"/>
    <w:tmpl w:val="00000004"/>
    <w:name w:val="WW8Num14"/>
    <w:lvl w:ilvl="0">
      <w:start w:val="1"/>
      <w:numFmt w:val="bullet"/>
      <w:lvlText w:val=""/>
      <w:lvlJc w:val="left"/>
      <w:pPr>
        <w:tabs>
          <w:tab w:val="num" w:pos="397"/>
        </w:tabs>
        <w:ind w:left="397" w:hanging="397"/>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4" w15:restartNumberingAfterBreak="0">
    <w:nsid w:val="035A4A1D"/>
    <w:multiLevelType w:val="hybridMultilevel"/>
    <w:tmpl w:val="DBD285E8"/>
    <w:lvl w:ilvl="0" w:tplc="040C0001">
      <w:start w:val="1"/>
      <w:numFmt w:val="bullet"/>
      <w:lvlText w:val=""/>
      <w:lvlJc w:val="left"/>
      <w:pPr>
        <w:ind w:left="360" w:hanging="360"/>
      </w:pPr>
      <w:rPr>
        <w:rFonts w:ascii="Symbol" w:hAnsi="Symbol" w:cs="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cs="Wingdings" w:hint="default"/>
      </w:rPr>
    </w:lvl>
    <w:lvl w:ilvl="3" w:tplc="040C0001">
      <w:start w:val="1"/>
      <w:numFmt w:val="bullet"/>
      <w:lvlText w:val=""/>
      <w:lvlJc w:val="left"/>
      <w:pPr>
        <w:ind w:left="2520" w:hanging="360"/>
      </w:pPr>
      <w:rPr>
        <w:rFonts w:ascii="Symbol" w:hAnsi="Symbol" w:cs="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cs="Wingdings" w:hint="default"/>
      </w:rPr>
    </w:lvl>
    <w:lvl w:ilvl="6" w:tplc="040C0001">
      <w:start w:val="1"/>
      <w:numFmt w:val="bullet"/>
      <w:lvlText w:val=""/>
      <w:lvlJc w:val="left"/>
      <w:pPr>
        <w:ind w:left="4680" w:hanging="360"/>
      </w:pPr>
      <w:rPr>
        <w:rFonts w:ascii="Symbol" w:hAnsi="Symbol" w:cs="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cs="Wingdings" w:hint="default"/>
      </w:rPr>
    </w:lvl>
  </w:abstractNum>
  <w:abstractNum w:abstractNumId="5" w15:restartNumberingAfterBreak="0">
    <w:nsid w:val="0C6B1C03"/>
    <w:multiLevelType w:val="hybridMultilevel"/>
    <w:tmpl w:val="CD30654A"/>
    <w:lvl w:ilvl="0" w:tplc="040C0001">
      <w:start w:val="1"/>
      <w:numFmt w:val="bullet"/>
      <w:lvlText w:val=""/>
      <w:lvlJc w:val="left"/>
      <w:pPr>
        <w:ind w:left="1068" w:hanging="360"/>
      </w:pPr>
      <w:rPr>
        <w:rFonts w:ascii="Symbol" w:hAnsi="Symbol" w:cs="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cs="Wingdings" w:hint="default"/>
      </w:rPr>
    </w:lvl>
    <w:lvl w:ilvl="3" w:tplc="040C0001">
      <w:start w:val="1"/>
      <w:numFmt w:val="bullet"/>
      <w:lvlText w:val=""/>
      <w:lvlJc w:val="left"/>
      <w:pPr>
        <w:ind w:left="3228" w:hanging="360"/>
      </w:pPr>
      <w:rPr>
        <w:rFonts w:ascii="Symbol" w:hAnsi="Symbol" w:cs="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cs="Wingdings" w:hint="default"/>
      </w:rPr>
    </w:lvl>
    <w:lvl w:ilvl="6" w:tplc="040C0001">
      <w:start w:val="1"/>
      <w:numFmt w:val="bullet"/>
      <w:lvlText w:val=""/>
      <w:lvlJc w:val="left"/>
      <w:pPr>
        <w:ind w:left="5388" w:hanging="360"/>
      </w:pPr>
      <w:rPr>
        <w:rFonts w:ascii="Symbol" w:hAnsi="Symbol" w:cs="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cs="Wingdings" w:hint="default"/>
      </w:rPr>
    </w:lvl>
  </w:abstractNum>
  <w:abstractNum w:abstractNumId="6" w15:restartNumberingAfterBreak="0">
    <w:nsid w:val="143C68B3"/>
    <w:multiLevelType w:val="hybridMultilevel"/>
    <w:tmpl w:val="D836435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7" w15:restartNumberingAfterBreak="0">
    <w:nsid w:val="25212144"/>
    <w:multiLevelType w:val="hybridMultilevel"/>
    <w:tmpl w:val="B97C819E"/>
    <w:lvl w:ilvl="0" w:tplc="040C0001">
      <w:start w:val="1"/>
      <w:numFmt w:val="bullet"/>
      <w:lvlText w:val=""/>
      <w:lvlJc w:val="left"/>
      <w:pPr>
        <w:ind w:left="1068" w:hanging="360"/>
      </w:pPr>
      <w:rPr>
        <w:rFonts w:ascii="Symbol" w:hAnsi="Symbol" w:cs="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cs="Wingdings" w:hint="default"/>
      </w:rPr>
    </w:lvl>
    <w:lvl w:ilvl="3" w:tplc="040C0001">
      <w:start w:val="1"/>
      <w:numFmt w:val="bullet"/>
      <w:lvlText w:val=""/>
      <w:lvlJc w:val="left"/>
      <w:pPr>
        <w:ind w:left="3228" w:hanging="360"/>
      </w:pPr>
      <w:rPr>
        <w:rFonts w:ascii="Symbol" w:hAnsi="Symbol" w:cs="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cs="Wingdings" w:hint="default"/>
      </w:rPr>
    </w:lvl>
    <w:lvl w:ilvl="6" w:tplc="040C0001">
      <w:start w:val="1"/>
      <w:numFmt w:val="bullet"/>
      <w:lvlText w:val=""/>
      <w:lvlJc w:val="left"/>
      <w:pPr>
        <w:ind w:left="5388" w:hanging="360"/>
      </w:pPr>
      <w:rPr>
        <w:rFonts w:ascii="Symbol" w:hAnsi="Symbol" w:cs="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cs="Wingdings" w:hint="default"/>
      </w:rPr>
    </w:lvl>
  </w:abstractNum>
  <w:abstractNum w:abstractNumId="8" w15:restartNumberingAfterBreak="0">
    <w:nsid w:val="2E4B3BF2"/>
    <w:multiLevelType w:val="hybridMultilevel"/>
    <w:tmpl w:val="ED28C410"/>
    <w:lvl w:ilvl="0" w:tplc="C3C6FFC0">
      <w:start w:val="1"/>
      <w:numFmt w:val="bullet"/>
      <w:lvlText w:val=""/>
      <w:lvlJc w:val="left"/>
      <w:pPr>
        <w:tabs>
          <w:tab w:val="num" w:pos="397"/>
        </w:tabs>
        <w:ind w:left="397" w:hanging="397"/>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EAB225B"/>
    <w:multiLevelType w:val="hybridMultilevel"/>
    <w:tmpl w:val="66F42B02"/>
    <w:lvl w:ilvl="0" w:tplc="040C0001">
      <w:start w:val="1"/>
      <w:numFmt w:val="bullet"/>
      <w:lvlText w:val=""/>
      <w:lvlJc w:val="left"/>
      <w:pPr>
        <w:ind w:left="765" w:hanging="360"/>
      </w:pPr>
      <w:rPr>
        <w:rFonts w:ascii="Symbol" w:hAnsi="Symbol" w:cs="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cs="Wingdings" w:hint="default"/>
      </w:rPr>
    </w:lvl>
    <w:lvl w:ilvl="3" w:tplc="040C0001">
      <w:start w:val="1"/>
      <w:numFmt w:val="bullet"/>
      <w:lvlText w:val=""/>
      <w:lvlJc w:val="left"/>
      <w:pPr>
        <w:ind w:left="2925" w:hanging="360"/>
      </w:pPr>
      <w:rPr>
        <w:rFonts w:ascii="Symbol" w:hAnsi="Symbol" w:cs="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cs="Wingdings" w:hint="default"/>
      </w:rPr>
    </w:lvl>
    <w:lvl w:ilvl="6" w:tplc="040C0001">
      <w:start w:val="1"/>
      <w:numFmt w:val="bullet"/>
      <w:lvlText w:val=""/>
      <w:lvlJc w:val="left"/>
      <w:pPr>
        <w:ind w:left="5085" w:hanging="360"/>
      </w:pPr>
      <w:rPr>
        <w:rFonts w:ascii="Symbol" w:hAnsi="Symbol" w:cs="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cs="Wingdings" w:hint="default"/>
      </w:rPr>
    </w:lvl>
  </w:abstractNum>
  <w:abstractNum w:abstractNumId="10" w15:restartNumberingAfterBreak="0">
    <w:nsid w:val="2F8C55A9"/>
    <w:multiLevelType w:val="hybridMultilevel"/>
    <w:tmpl w:val="0318F790"/>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1" w15:restartNumberingAfterBreak="0">
    <w:nsid w:val="3B741CA7"/>
    <w:multiLevelType w:val="hybridMultilevel"/>
    <w:tmpl w:val="F2A06362"/>
    <w:lvl w:ilvl="0" w:tplc="040C0001">
      <w:start w:val="1"/>
      <w:numFmt w:val="bullet"/>
      <w:lvlText w:val=""/>
      <w:lvlJc w:val="left"/>
      <w:pPr>
        <w:ind w:left="765" w:hanging="360"/>
      </w:pPr>
      <w:rPr>
        <w:rFonts w:ascii="Symbol" w:hAnsi="Symbol" w:cs="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cs="Wingdings" w:hint="default"/>
      </w:rPr>
    </w:lvl>
    <w:lvl w:ilvl="3" w:tplc="040C0001">
      <w:start w:val="1"/>
      <w:numFmt w:val="bullet"/>
      <w:lvlText w:val=""/>
      <w:lvlJc w:val="left"/>
      <w:pPr>
        <w:ind w:left="2925" w:hanging="360"/>
      </w:pPr>
      <w:rPr>
        <w:rFonts w:ascii="Symbol" w:hAnsi="Symbol" w:cs="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cs="Wingdings" w:hint="default"/>
      </w:rPr>
    </w:lvl>
    <w:lvl w:ilvl="6" w:tplc="040C0001">
      <w:start w:val="1"/>
      <w:numFmt w:val="bullet"/>
      <w:lvlText w:val=""/>
      <w:lvlJc w:val="left"/>
      <w:pPr>
        <w:ind w:left="5085" w:hanging="360"/>
      </w:pPr>
      <w:rPr>
        <w:rFonts w:ascii="Symbol" w:hAnsi="Symbol" w:cs="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cs="Wingdings" w:hint="default"/>
      </w:rPr>
    </w:lvl>
  </w:abstractNum>
  <w:abstractNum w:abstractNumId="12" w15:restartNumberingAfterBreak="0">
    <w:nsid w:val="4B8D21AE"/>
    <w:multiLevelType w:val="hybridMultilevel"/>
    <w:tmpl w:val="945C3582"/>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3" w15:restartNumberingAfterBreak="0">
    <w:nsid w:val="4BFF2A75"/>
    <w:multiLevelType w:val="hybridMultilevel"/>
    <w:tmpl w:val="88B89164"/>
    <w:lvl w:ilvl="0" w:tplc="C3C6FFC0">
      <w:start w:val="1"/>
      <w:numFmt w:val="bullet"/>
      <w:lvlText w:val=""/>
      <w:lvlJc w:val="left"/>
      <w:pPr>
        <w:tabs>
          <w:tab w:val="num" w:pos="397"/>
        </w:tabs>
        <w:ind w:left="397" w:hanging="397"/>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52E14CC8"/>
    <w:multiLevelType w:val="hybridMultilevel"/>
    <w:tmpl w:val="ACBE84DE"/>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5" w15:restartNumberingAfterBreak="0">
    <w:nsid w:val="539704F8"/>
    <w:multiLevelType w:val="hybridMultilevel"/>
    <w:tmpl w:val="7C507F14"/>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6" w15:restartNumberingAfterBreak="0">
    <w:nsid w:val="5B8420C0"/>
    <w:multiLevelType w:val="hybridMultilevel"/>
    <w:tmpl w:val="0A6E7336"/>
    <w:lvl w:ilvl="0" w:tplc="15326164">
      <w:start w:val="1"/>
      <w:numFmt w:val="bullet"/>
      <w:lvlText w:val=""/>
      <w:lvlJc w:val="left"/>
      <w:pPr>
        <w:ind w:left="720" w:hanging="360"/>
      </w:pPr>
      <w:rPr>
        <w:rFonts w:ascii="Symbol" w:hAnsi="Symbol" w:cs="Symbol" w:hint="default"/>
      </w:rPr>
    </w:lvl>
    <w:lvl w:ilvl="1" w:tplc="C35C51A6">
      <w:start w:val="1"/>
      <w:numFmt w:val="bullet"/>
      <w:lvlText w:val="o"/>
      <w:lvlJc w:val="left"/>
      <w:pPr>
        <w:ind w:left="1440" w:hanging="360"/>
      </w:pPr>
      <w:rPr>
        <w:rFonts w:ascii="Courier New" w:hAnsi="Courier New" w:cs="Courier New" w:hint="default"/>
      </w:rPr>
    </w:lvl>
    <w:lvl w:ilvl="2" w:tplc="E168E3F0">
      <w:start w:val="1"/>
      <w:numFmt w:val="bullet"/>
      <w:lvlText w:val=""/>
      <w:lvlJc w:val="left"/>
      <w:pPr>
        <w:ind w:left="2160" w:hanging="360"/>
      </w:pPr>
      <w:rPr>
        <w:rFonts w:ascii="Wingdings" w:hAnsi="Wingdings" w:cs="Wingdings" w:hint="default"/>
      </w:rPr>
    </w:lvl>
    <w:lvl w:ilvl="3" w:tplc="3530F582">
      <w:start w:val="1"/>
      <w:numFmt w:val="bullet"/>
      <w:lvlText w:val=""/>
      <w:lvlJc w:val="left"/>
      <w:pPr>
        <w:ind w:left="2880" w:hanging="360"/>
      </w:pPr>
      <w:rPr>
        <w:rFonts w:ascii="Symbol" w:hAnsi="Symbol" w:cs="Symbol" w:hint="default"/>
      </w:rPr>
    </w:lvl>
    <w:lvl w:ilvl="4" w:tplc="3FFCFCE4">
      <w:start w:val="1"/>
      <w:numFmt w:val="bullet"/>
      <w:lvlText w:val="o"/>
      <w:lvlJc w:val="left"/>
      <w:pPr>
        <w:ind w:left="3600" w:hanging="360"/>
      </w:pPr>
      <w:rPr>
        <w:rFonts w:ascii="Courier New" w:hAnsi="Courier New" w:cs="Courier New" w:hint="default"/>
      </w:rPr>
    </w:lvl>
    <w:lvl w:ilvl="5" w:tplc="4E0CB800">
      <w:start w:val="1"/>
      <w:numFmt w:val="bullet"/>
      <w:lvlText w:val=""/>
      <w:lvlJc w:val="left"/>
      <w:pPr>
        <w:ind w:left="4320" w:hanging="360"/>
      </w:pPr>
      <w:rPr>
        <w:rFonts w:ascii="Wingdings" w:hAnsi="Wingdings" w:cs="Wingdings" w:hint="default"/>
      </w:rPr>
    </w:lvl>
    <w:lvl w:ilvl="6" w:tplc="6D56EDB2">
      <w:start w:val="1"/>
      <w:numFmt w:val="bullet"/>
      <w:lvlText w:val=""/>
      <w:lvlJc w:val="left"/>
      <w:pPr>
        <w:ind w:left="5040" w:hanging="360"/>
      </w:pPr>
      <w:rPr>
        <w:rFonts w:ascii="Symbol" w:hAnsi="Symbol" w:cs="Symbol" w:hint="default"/>
      </w:rPr>
    </w:lvl>
    <w:lvl w:ilvl="7" w:tplc="705AA44A">
      <w:start w:val="1"/>
      <w:numFmt w:val="bullet"/>
      <w:lvlText w:val="o"/>
      <w:lvlJc w:val="left"/>
      <w:pPr>
        <w:ind w:left="5760" w:hanging="360"/>
      </w:pPr>
      <w:rPr>
        <w:rFonts w:ascii="Courier New" w:hAnsi="Courier New" w:cs="Courier New" w:hint="default"/>
      </w:rPr>
    </w:lvl>
    <w:lvl w:ilvl="8" w:tplc="2CA8A38C">
      <w:start w:val="1"/>
      <w:numFmt w:val="bullet"/>
      <w:lvlText w:val=""/>
      <w:lvlJc w:val="left"/>
      <w:pPr>
        <w:ind w:left="6480" w:hanging="360"/>
      </w:pPr>
      <w:rPr>
        <w:rFonts w:ascii="Wingdings" w:hAnsi="Wingdings" w:cs="Wingdings" w:hint="default"/>
      </w:rPr>
    </w:lvl>
  </w:abstractNum>
  <w:abstractNum w:abstractNumId="17" w15:restartNumberingAfterBreak="0">
    <w:nsid w:val="5E8C5C99"/>
    <w:multiLevelType w:val="hybridMultilevel"/>
    <w:tmpl w:val="0DCE1DEC"/>
    <w:lvl w:ilvl="0" w:tplc="C3C6FFC0">
      <w:start w:val="1"/>
      <w:numFmt w:val="bullet"/>
      <w:lvlText w:val=""/>
      <w:lvlJc w:val="left"/>
      <w:pPr>
        <w:tabs>
          <w:tab w:val="num" w:pos="397"/>
        </w:tabs>
        <w:ind w:left="397" w:hanging="397"/>
      </w:pPr>
      <w:rPr>
        <w:rFonts w:ascii="Symbol" w:hAnsi="Symbol" w:cs="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43464EF"/>
    <w:multiLevelType w:val="hybridMultilevel"/>
    <w:tmpl w:val="C1A8E5D6"/>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19" w15:restartNumberingAfterBreak="0">
    <w:nsid w:val="68DC000A"/>
    <w:multiLevelType w:val="hybridMultilevel"/>
    <w:tmpl w:val="1F6CED8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0" w15:restartNumberingAfterBreak="0">
    <w:nsid w:val="72876D02"/>
    <w:multiLevelType w:val="hybridMultilevel"/>
    <w:tmpl w:val="6EE85C7A"/>
    <w:lvl w:ilvl="0" w:tplc="040C0001">
      <w:start w:val="1"/>
      <w:numFmt w:val="bullet"/>
      <w:lvlText w:val=""/>
      <w:lvlJc w:val="left"/>
      <w:pPr>
        <w:ind w:left="720" w:hanging="360"/>
      </w:pPr>
      <w:rPr>
        <w:rFonts w:ascii="Symbol" w:hAnsi="Symbol" w:cs="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cs="Wingdings" w:hint="default"/>
      </w:rPr>
    </w:lvl>
    <w:lvl w:ilvl="3" w:tplc="040C0001">
      <w:start w:val="1"/>
      <w:numFmt w:val="bullet"/>
      <w:lvlText w:val=""/>
      <w:lvlJc w:val="left"/>
      <w:pPr>
        <w:ind w:left="2880" w:hanging="360"/>
      </w:pPr>
      <w:rPr>
        <w:rFonts w:ascii="Symbol" w:hAnsi="Symbol" w:cs="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cs="Wingdings" w:hint="default"/>
      </w:rPr>
    </w:lvl>
    <w:lvl w:ilvl="6" w:tplc="040C0001">
      <w:start w:val="1"/>
      <w:numFmt w:val="bullet"/>
      <w:lvlText w:val=""/>
      <w:lvlJc w:val="left"/>
      <w:pPr>
        <w:ind w:left="5040" w:hanging="360"/>
      </w:pPr>
      <w:rPr>
        <w:rFonts w:ascii="Symbol" w:hAnsi="Symbol" w:cs="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cs="Wingdings" w:hint="default"/>
      </w:rPr>
    </w:lvl>
  </w:abstractNum>
  <w:abstractNum w:abstractNumId="21" w15:restartNumberingAfterBreak="0">
    <w:nsid w:val="73AE363D"/>
    <w:multiLevelType w:val="singleLevel"/>
    <w:tmpl w:val="9E302B7E"/>
    <w:lvl w:ilvl="0">
      <w:numFmt w:val="bullet"/>
      <w:lvlText w:val="-"/>
      <w:lvlJc w:val="left"/>
      <w:pPr>
        <w:tabs>
          <w:tab w:val="num" w:pos="360"/>
        </w:tabs>
        <w:ind w:left="360" w:hanging="360"/>
      </w:pPr>
      <w:rPr>
        <w:rFonts w:hint="default"/>
      </w:rPr>
    </w:lvl>
  </w:abstractNum>
  <w:abstractNum w:abstractNumId="22" w15:restartNumberingAfterBreak="0">
    <w:nsid w:val="75076D30"/>
    <w:multiLevelType w:val="hybridMultilevel"/>
    <w:tmpl w:val="F0A45DDA"/>
    <w:lvl w:ilvl="0" w:tplc="040C000F">
      <w:start w:val="1"/>
      <w:numFmt w:val="decimal"/>
      <w:lvlText w:val="%1."/>
      <w:lvlJc w:val="left"/>
      <w:pPr>
        <w:ind w:left="720" w:hanging="360"/>
      </w:pPr>
      <w:rPr>
        <w:rFonts w:ascii="Times New Roman" w:hAnsi="Times New Roman" w:cs="Times New Roman"/>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num w:numId="1" w16cid:durableId="40325206">
    <w:abstractNumId w:val="0"/>
  </w:num>
  <w:num w:numId="2" w16cid:durableId="1326318341">
    <w:abstractNumId w:val="1"/>
  </w:num>
  <w:num w:numId="3" w16cid:durableId="1050693830">
    <w:abstractNumId w:val="2"/>
  </w:num>
  <w:num w:numId="4" w16cid:durableId="1845628867">
    <w:abstractNumId w:val="3"/>
  </w:num>
  <w:num w:numId="5" w16cid:durableId="47266800">
    <w:abstractNumId w:val="10"/>
  </w:num>
  <w:num w:numId="6" w16cid:durableId="1822651528">
    <w:abstractNumId w:val="14"/>
  </w:num>
  <w:num w:numId="7" w16cid:durableId="1572080003">
    <w:abstractNumId w:val="18"/>
  </w:num>
  <w:num w:numId="8" w16cid:durableId="147483366">
    <w:abstractNumId w:val="19"/>
  </w:num>
  <w:num w:numId="9" w16cid:durableId="304509151">
    <w:abstractNumId w:val="15"/>
  </w:num>
  <w:num w:numId="10" w16cid:durableId="204804310">
    <w:abstractNumId w:val="16"/>
  </w:num>
  <w:num w:numId="11" w16cid:durableId="844247024">
    <w:abstractNumId w:val="13"/>
  </w:num>
  <w:num w:numId="12" w16cid:durableId="1008483010">
    <w:abstractNumId w:val="17"/>
  </w:num>
  <w:num w:numId="13" w16cid:durableId="1834372030">
    <w:abstractNumId w:val="8"/>
  </w:num>
  <w:num w:numId="14" w16cid:durableId="1648851361">
    <w:abstractNumId w:val="4"/>
  </w:num>
  <w:num w:numId="15" w16cid:durableId="1498887027">
    <w:abstractNumId w:val="22"/>
  </w:num>
  <w:num w:numId="16" w16cid:durableId="1507943665">
    <w:abstractNumId w:val="6"/>
  </w:num>
  <w:num w:numId="17" w16cid:durableId="775520228">
    <w:abstractNumId w:val="9"/>
  </w:num>
  <w:num w:numId="18" w16cid:durableId="2117405641">
    <w:abstractNumId w:val="11"/>
  </w:num>
  <w:num w:numId="19" w16cid:durableId="1837072169">
    <w:abstractNumId w:val="5"/>
  </w:num>
  <w:num w:numId="20" w16cid:durableId="1450318012">
    <w:abstractNumId w:val="21"/>
  </w:num>
  <w:num w:numId="21" w16cid:durableId="1581135717">
    <w:abstractNumId w:val="12"/>
  </w:num>
  <w:num w:numId="22" w16cid:durableId="1527134438">
    <w:abstractNumId w:val="7"/>
  </w:num>
  <w:num w:numId="23" w16cid:durableId="147699615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oNotTrackMoves/>
  <w:defaultTabStop w:val="708"/>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0199"/>
    <w:rsid w:val="00005C8E"/>
    <w:rsid w:val="00401370"/>
    <w:rsid w:val="004550F0"/>
    <w:rsid w:val="00524126"/>
    <w:rsid w:val="00595356"/>
    <w:rsid w:val="00681C09"/>
    <w:rsid w:val="006B6DFC"/>
    <w:rsid w:val="006D4E1B"/>
    <w:rsid w:val="00824A36"/>
    <w:rsid w:val="008B0199"/>
    <w:rsid w:val="008E6B20"/>
    <w:rsid w:val="00972462"/>
    <w:rsid w:val="00982554"/>
    <w:rsid w:val="00A624DE"/>
    <w:rsid w:val="00BE16AE"/>
    <w:rsid w:val="00C37512"/>
    <w:rsid w:val="00C913A4"/>
    <w:rsid w:val="00DA572C"/>
    <w:rsid w:val="00E839A6"/>
    <w:rsid w:val="00F25F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1A6D72"/>
  <w15:docId w15:val="{0D182938-3D77-4780-BE35-45D1B8FC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72C"/>
    <w:rPr>
      <w:rFonts w:cs="Calibri"/>
      <w:sz w:val="22"/>
      <w:szCs w:val="22"/>
      <w:lang w:eastAsia="en-US"/>
    </w:rPr>
  </w:style>
  <w:style w:type="paragraph" w:styleId="Titre1">
    <w:name w:val="heading 1"/>
    <w:basedOn w:val="Normal"/>
    <w:next w:val="Normal"/>
    <w:link w:val="Titre1Car"/>
    <w:uiPriority w:val="99"/>
    <w:qFormat/>
    <w:rsid w:val="00DA572C"/>
    <w:pPr>
      <w:numPr>
        <w:numId w:val="1"/>
      </w:numPr>
      <w:pBdr>
        <w:bottom w:val="single" w:sz="12" w:space="1" w:color="auto"/>
      </w:pBdr>
      <w:tabs>
        <w:tab w:val="clear" w:pos="360"/>
      </w:tabs>
      <w:spacing w:before="360" w:after="80"/>
      <w:ind w:left="357" w:hanging="357"/>
      <w:outlineLvl w:val="0"/>
    </w:pPr>
    <w:rPr>
      <w:rFonts w:ascii="Cambria" w:hAnsi="Cambria" w:cs="Cambria"/>
      <w:b/>
      <w:bCs/>
      <w:sz w:val="28"/>
      <w:szCs w:val="28"/>
    </w:rPr>
  </w:style>
  <w:style w:type="paragraph" w:styleId="Titre2">
    <w:name w:val="heading 2"/>
    <w:basedOn w:val="Normal"/>
    <w:next w:val="Normal"/>
    <w:link w:val="Titre2Car"/>
    <w:uiPriority w:val="99"/>
    <w:qFormat/>
    <w:rsid w:val="00DA572C"/>
    <w:pPr>
      <w:keepNext/>
      <w:numPr>
        <w:ilvl w:val="1"/>
        <w:numId w:val="1"/>
      </w:numPr>
      <w:tabs>
        <w:tab w:val="clear" w:pos="720"/>
      </w:tabs>
      <w:spacing w:before="120" w:after="120"/>
      <w:outlineLvl w:val="1"/>
    </w:pPr>
    <w:rPr>
      <w:rFonts w:ascii="Cambria" w:hAnsi="Cambria" w:cs="Cambria"/>
      <w:sz w:val="28"/>
      <w:szCs w:val="28"/>
    </w:rPr>
  </w:style>
  <w:style w:type="paragraph" w:styleId="Titre3">
    <w:name w:val="heading 3"/>
    <w:basedOn w:val="Normal"/>
    <w:next w:val="Normal"/>
    <w:link w:val="Titre3Car"/>
    <w:uiPriority w:val="99"/>
    <w:qFormat/>
    <w:rsid w:val="00DA572C"/>
    <w:pPr>
      <w:keepNext/>
      <w:numPr>
        <w:ilvl w:val="2"/>
        <w:numId w:val="1"/>
      </w:numPr>
      <w:tabs>
        <w:tab w:val="clear" w:pos="1080"/>
      </w:tabs>
      <w:spacing w:before="240" w:after="60"/>
      <w:outlineLvl w:val="2"/>
    </w:pPr>
    <w:rPr>
      <w:rFonts w:ascii="Cambria" w:hAnsi="Cambria" w:cs="Cambria"/>
      <w:b/>
      <w:bCs/>
      <w:sz w:val="24"/>
      <w:szCs w:val="24"/>
    </w:rPr>
  </w:style>
  <w:style w:type="paragraph" w:styleId="Titre4">
    <w:name w:val="heading 4"/>
    <w:basedOn w:val="Normal"/>
    <w:next w:val="Normal"/>
    <w:link w:val="Titre4Car"/>
    <w:uiPriority w:val="99"/>
    <w:qFormat/>
    <w:rsid w:val="00DA572C"/>
    <w:pPr>
      <w:pBdr>
        <w:bottom w:val="single" w:sz="4" w:space="2" w:color="auto"/>
      </w:pBdr>
      <w:spacing w:before="200" w:after="80"/>
      <w:outlineLvl w:val="3"/>
    </w:pPr>
    <w:rPr>
      <w:rFonts w:ascii="Cambria" w:hAnsi="Cambria" w:cs="Cambria"/>
      <w:i/>
      <w:iCs/>
      <w:sz w:val="24"/>
      <w:szCs w:val="24"/>
    </w:rPr>
  </w:style>
  <w:style w:type="paragraph" w:styleId="Titre5">
    <w:name w:val="heading 5"/>
    <w:basedOn w:val="Normal"/>
    <w:next w:val="Normal"/>
    <w:link w:val="Titre5Car"/>
    <w:uiPriority w:val="99"/>
    <w:qFormat/>
    <w:rsid w:val="00DA572C"/>
    <w:pPr>
      <w:spacing w:before="200" w:after="80"/>
      <w:outlineLvl w:val="4"/>
    </w:pPr>
    <w:rPr>
      <w:rFonts w:ascii="Cambria" w:hAnsi="Cambria" w:cs="Cambria"/>
    </w:rPr>
  </w:style>
  <w:style w:type="paragraph" w:styleId="Titre6">
    <w:name w:val="heading 6"/>
    <w:basedOn w:val="Normal"/>
    <w:next w:val="Normal"/>
    <w:link w:val="Titre6Car"/>
    <w:uiPriority w:val="99"/>
    <w:qFormat/>
    <w:rsid w:val="00DA572C"/>
    <w:pPr>
      <w:spacing w:before="280" w:after="100"/>
      <w:outlineLvl w:val="5"/>
    </w:pPr>
    <w:rPr>
      <w:rFonts w:ascii="Cambria" w:hAnsi="Cambria" w:cs="Cambria"/>
      <w:i/>
      <w:iCs/>
    </w:rPr>
  </w:style>
  <w:style w:type="paragraph" w:styleId="Titre7">
    <w:name w:val="heading 7"/>
    <w:basedOn w:val="Normal"/>
    <w:next w:val="Normal"/>
    <w:link w:val="Titre7Car"/>
    <w:uiPriority w:val="99"/>
    <w:qFormat/>
    <w:rsid w:val="00DA572C"/>
    <w:pPr>
      <w:spacing w:before="320" w:after="100"/>
      <w:outlineLvl w:val="6"/>
    </w:pPr>
    <w:rPr>
      <w:rFonts w:ascii="Cambria" w:hAnsi="Cambria" w:cs="Cambria"/>
      <w:b/>
      <w:bCs/>
      <w:sz w:val="20"/>
      <w:szCs w:val="20"/>
    </w:rPr>
  </w:style>
  <w:style w:type="paragraph" w:styleId="Titre8">
    <w:name w:val="heading 8"/>
    <w:basedOn w:val="Normal"/>
    <w:next w:val="Normal"/>
    <w:link w:val="Titre8Car"/>
    <w:uiPriority w:val="99"/>
    <w:qFormat/>
    <w:rsid w:val="00DA572C"/>
    <w:pPr>
      <w:spacing w:before="320" w:after="100"/>
      <w:outlineLvl w:val="7"/>
    </w:pPr>
    <w:rPr>
      <w:rFonts w:ascii="Cambria" w:hAnsi="Cambria" w:cs="Cambria"/>
      <w:b/>
      <w:bCs/>
      <w:i/>
      <w:iCs/>
      <w:sz w:val="20"/>
      <w:szCs w:val="20"/>
    </w:rPr>
  </w:style>
  <w:style w:type="paragraph" w:styleId="Titre9">
    <w:name w:val="heading 9"/>
    <w:basedOn w:val="Normal"/>
    <w:next w:val="Normal"/>
    <w:link w:val="Titre9Car"/>
    <w:uiPriority w:val="99"/>
    <w:qFormat/>
    <w:rsid w:val="00DA572C"/>
    <w:pPr>
      <w:spacing w:before="320" w:after="100"/>
      <w:outlineLvl w:val="8"/>
    </w:pPr>
    <w:rPr>
      <w:rFonts w:ascii="Cambria" w:hAnsi="Cambria" w:cs="Cambria"/>
      <w:i/>
      <w:i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9"/>
    <w:rsid w:val="00DA572C"/>
    <w:rPr>
      <w:rFonts w:ascii="Cambria" w:hAnsi="Cambria" w:cs="Cambria"/>
      <w:b/>
      <w:bCs/>
      <w:sz w:val="28"/>
      <w:szCs w:val="28"/>
      <w:lang w:eastAsia="en-US"/>
    </w:rPr>
  </w:style>
  <w:style w:type="character" w:customStyle="1" w:styleId="Titre2Car">
    <w:name w:val="Titre 2 Car"/>
    <w:link w:val="Titre2"/>
    <w:uiPriority w:val="99"/>
    <w:rsid w:val="00DA572C"/>
    <w:rPr>
      <w:rFonts w:ascii="Cambria" w:hAnsi="Cambria" w:cs="Cambria"/>
      <w:sz w:val="28"/>
      <w:szCs w:val="28"/>
      <w:lang w:eastAsia="en-US"/>
    </w:rPr>
  </w:style>
  <w:style w:type="character" w:customStyle="1" w:styleId="Titre3Car">
    <w:name w:val="Titre 3 Car"/>
    <w:link w:val="Titre3"/>
    <w:uiPriority w:val="99"/>
    <w:rsid w:val="00DA572C"/>
    <w:rPr>
      <w:rFonts w:ascii="Cambria" w:hAnsi="Cambria" w:cs="Cambria"/>
      <w:b/>
      <w:bCs/>
      <w:sz w:val="24"/>
      <w:szCs w:val="24"/>
      <w:lang w:eastAsia="en-US"/>
    </w:rPr>
  </w:style>
  <w:style w:type="character" w:customStyle="1" w:styleId="Titre4Car">
    <w:name w:val="Titre 4 Car"/>
    <w:link w:val="Titre4"/>
    <w:uiPriority w:val="99"/>
    <w:rsid w:val="00DA572C"/>
    <w:rPr>
      <w:rFonts w:ascii="Cambria" w:hAnsi="Cambria" w:cs="Cambria"/>
      <w:i/>
      <w:iCs/>
      <w:color w:val="auto"/>
      <w:sz w:val="24"/>
      <w:szCs w:val="24"/>
    </w:rPr>
  </w:style>
  <w:style w:type="character" w:customStyle="1" w:styleId="Titre5Car">
    <w:name w:val="Titre 5 Car"/>
    <w:link w:val="Titre5"/>
    <w:uiPriority w:val="99"/>
    <w:rsid w:val="00DA572C"/>
    <w:rPr>
      <w:rFonts w:ascii="Cambria" w:hAnsi="Cambria" w:cs="Cambria"/>
      <w:color w:val="auto"/>
    </w:rPr>
  </w:style>
  <w:style w:type="character" w:customStyle="1" w:styleId="Titre6Car">
    <w:name w:val="Titre 6 Car"/>
    <w:link w:val="Titre6"/>
    <w:uiPriority w:val="99"/>
    <w:rsid w:val="00DA572C"/>
    <w:rPr>
      <w:rFonts w:ascii="Cambria" w:hAnsi="Cambria" w:cs="Cambria"/>
      <w:i/>
      <w:iCs/>
      <w:color w:val="auto"/>
    </w:rPr>
  </w:style>
  <w:style w:type="character" w:customStyle="1" w:styleId="Titre7Car">
    <w:name w:val="Titre 7 Car"/>
    <w:link w:val="Titre7"/>
    <w:uiPriority w:val="99"/>
    <w:rsid w:val="00DA572C"/>
    <w:rPr>
      <w:rFonts w:ascii="Cambria" w:hAnsi="Cambria" w:cs="Cambria"/>
      <w:b/>
      <w:bCs/>
      <w:color w:val="auto"/>
      <w:sz w:val="20"/>
      <w:szCs w:val="20"/>
    </w:rPr>
  </w:style>
  <w:style w:type="character" w:customStyle="1" w:styleId="Titre8Car">
    <w:name w:val="Titre 8 Car"/>
    <w:link w:val="Titre8"/>
    <w:uiPriority w:val="99"/>
    <w:rsid w:val="00DA572C"/>
    <w:rPr>
      <w:rFonts w:ascii="Cambria" w:hAnsi="Cambria" w:cs="Cambria"/>
      <w:b/>
      <w:bCs/>
      <w:i/>
      <w:iCs/>
      <w:color w:val="auto"/>
      <w:sz w:val="20"/>
      <w:szCs w:val="20"/>
    </w:rPr>
  </w:style>
  <w:style w:type="character" w:customStyle="1" w:styleId="Titre9Car">
    <w:name w:val="Titre 9 Car"/>
    <w:link w:val="Titre9"/>
    <w:uiPriority w:val="99"/>
    <w:rsid w:val="00DA572C"/>
    <w:rPr>
      <w:rFonts w:ascii="Cambria" w:hAnsi="Cambria" w:cs="Cambria"/>
      <w:i/>
      <w:iCs/>
      <w:color w:val="auto"/>
      <w:sz w:val="20"/>
      <w:szCs w:val="20"/>
    </w:rPr>
  </w:style>
  <w:style w:type="character" w:customStyle="1" w:styleId="WW8Num1z0">
    <w:name w:val="WW8Num1z0"/>
    <w:uiPriority w:val="99"/>
    <w:rsid w:val="00DA572C"/>
    <w:rPr>
      <w:rFonts w:ascii="Symbol" w:hAnsi="Symbol" w:cs="Symbol"/>
      <w:color w:val="auto"/>
    </w:rPr>
  </w:style>
  <w:style w:type="character" w:customStyle="1" w:styleId="WW8Num1z1">
    <w:name w:val="WW8Num1z1"/>
    <w:uiPriority w:val="99"/>
    <w:rsid w:val="00DA572C"/>
    <w:rPr>
      <w:rFonts w:ascii="Courier New" w:hAnsi="Courier New" w:cs="Courier New"/>
    </w:rPr>
  </w:style>
  <w:style w:type="character" w:customStyle="1" w:styleId="WW8Num1z2">
    <w:name w:val="WW8Num1z2"/>
    <w:uiPriority w:val="99"/>
    <w:rsid w:val="00DA572C"/>
    <w:rPr>
      <w:rFonts w:ascii="Wingdings" w:hAnsi="Wingdings" w:cs="Wingdings"/>
    </w:rPr>
  </w:style>
  <w:style w:type="character" w:customStyle="1" w:styleId="WW8Num1z3">
    <w:name w:val="WW8Num1z3"/>
    <w:uiPriority w:val="99"/>
    <w:rsid w:val="00DA572C"/>
    <w:rPr>
      <w:rFonts w:ascii="Symbol" w:hAnsi="Symbol" w:cs="Symbol"/>
    </w:rPr>
  </w:style>
  <w:style w:type="character" w:customStyle="1" w:styleId="WW8Num3z0">
    <w:name w:val="WW8Num3z0"/>
    <w:uiPriority w:val="99"/>
    <w:rsid w:val="00DA572C"/>
    <w:rPr>
      <w:rFonts w:ascii="Symbol" w:hAnsi="Symbol" w:cs="Symbol"/>
      <w:color w:val="auto"/>
    </w:rPr>
  </w:style>
  <w:style w:type="character" w:customStyle="1" w:styleId="WW8Num3z1">
    <w:name w:val="WW8Num3z1"/>
    <w:uiPriority w:val="99"/>
    <w:rsid w:val="00DA572C"/>
    <w:rPr>
      <w:rFonts w:ascii="Courier New" w:hAnsi="Courier New" w:cs="Courier New"/>
    </w:rPr>
  </w:style>
  <w:style w:type="character" w:customStyle="1" w:styleId="WW8Num3z2">
    <w:name w:val="WW8Num3z2"/>
    <w:uiPriority w:val="99"/>
    <w:rsid w:val="00DA572C"/>
    <w:rPr>
      <w:rFonts w:ascii="Wingdings" w:hAnsi="Wingdings" w:cs="Wingdings"/>
    </w:rPr>
  </w:style>
  <w:style w:type="character" w:customStyle="1" w:styleId="WW8Num3z3">
    <w:name w:val="WW8Num3z3"/>
    <w:uiPriority w:val="99"/>
    <w:rsid w:val="00DA572C"/>
    <w:rPr>
      <w:rFonts w:ascii="Symbol" w:hAnsi="Symbol" w:cs="Symbol"/>
    </w:rPr>
  </w:style>
  <w:style w:type="character" w:customStyle="1" w:styleId="WW8Num4z0">
    <w:name w:val="WW8Num4z0"/>
    <w:uiPriority w:val="99"/>
    <w:rsid w:val="00DA572C"/>
    <w:rPr>
      <w:rFonts w:ascii="Symbol" w:hAnsi="Symbol" w:cs="Symbol"/>
      <w:color w:val="auto"/>
    </w:rPr>
  </w:style>
  <w:style w:type="character" w:customStyle="1" w:styleId="WW8Num4z1">
    <w:name w:val="WW8Num4z1"/>
    <w:uiPriority w:val="99"/>
    <w:rsid w:val="00DA572C"/>
    <w:rPr>
      <w:rFonts w:ascii="Courier New" w:hAnsi="Courier New" w:cs="Courier New"/>
    </w:rPr>
  </w:style>
  <w:style w:type="character" w:customStyle="1" w:styleId="WW8Num4z2">
    <w:name w:val="WW8Num4z2"/>
    <w:uiPriority w:val="99"/>
    <w:rsid w:val="00DA572C"/>
    <w:rPr>
      <w:rFonts w:ascii="Wingdings" w:hAnsi="Wingdings" w:cs="Wingdings"/>
    </w:rPr>
  </w:style>
  <w:style w:type="character" w:customStyle="1" w:styleId="WW8Num4z3">
    <w:name w:val="WW8Num4z3"/>
    <w:uiPriority w:val="99"/>
    <w:rsid w:val="00DA572C"/>
    <w:rPr>
      <w:rFonts w:ascii="Symbol" w:hAnsi="Symbol" w:cs="Symbol"/>
    </w:rPr>
  </w:style>
  <w:style w:type="character" w:customStyle="1" w:styleId="WW8Num5z0">
    <w:name w:val="WW8Num5z0"/>
    <w:uiPriority w:val="99"/>
    <w:rsid w:val="00DA572C"/>
    <w:rPr>
      <w:rFonts w:ascii="Symbol" w:hAnsi="Symbol" w:cs="Symbol"/>
      <w:color w:val="auto"/>
    </w:rPr>
  </w:style>
  <w:style w:type="character" w:customStyle="1" w:styleId="WW8Num5z1">
    <w:name w:val="WW8Num5z1"/>
    <w:uiPriority w:val="99"/>
    <w:rsid w:val="00DA572C"/>
    <w:rPr>
      <w:rFonts w:ascii="Courier New" w:hAnsi="Courier New" w:cs="Courier New"/>
    </w:rPr>
  </w:style>
  <w:style w:type="character" w:customStyle="1" w:styleId="WW8Num5z2">
    <w:name w:val="WW8Num5z2"/>
    <w:uiPriority w:val="99"/>
    <w:rsid w:val="00DA572C"/>
    <w:rPr>
      <w:rFonts w:ascii="Wingdings" w:hAnsi="Wingdings" w:cs="Wingdings"/>
    </w:rPr>
  </w:style>
  <w:style w:type="character" w:customStyle="1" w:styleId="WW8Num5z3">
    <w:name w:val="WW8Num5z3"/>
    <w:uiPriority w:val="99"/>
    <w:rsid w:val="00DA572C"/>
    <w:rPr>
      <w:rFonts w:ascii="Symbol" w:hAnsi="Symbol" w:cs="Symbol"/>
    </w:rPr>
  </w:style>
  <w:style w:type="character" w:customStyle="1" w:styleId="WW8Num6z0">
    <w:name w:val="WW8Num6z0"/>
    <w:uiPriority w:val="99"/>
    <w:rsid w:val="00DA572C"/>
    <w:rPr>
      <w:rFonts w:ascii="Courier New" w:hAnsi="Courier New" w:cs="Courier New"/>
    </w:rPr>
  </w:style>
  <w:style w:type="character" w:customStyle="1" w:styleId="WW8Num6z2">
    <w:name w:val="WW8Num6z2"/>
    <w:uiPriority w:val="99"/>
    <w:rsid w:val="00DA572C"/>
    <w:rPr>
      <w:rFonts w:ascii="Wingdings" w:hAnsi="Wingdings" w:cs="Wingdings"/>
    </w:rPr>
  </w:style>
  <w:style w:type="character" w:customStyle="1" w:styleId="WW8Num6z3">
    <w:name w:val="WW8Num6z3"/>
    <w:uiPriority w:val="99"/>
    <w:rsid w:val="00DA572C"/>
    <w:rPr>
      <w:rFonts w:ascii="Symbol" w:hAnsi="Symbol" w:cs="Symbol"/>
    </w:rPr>
  </w:style>
  <w:style w:type="character" w:customStyle="1" w:styleId="WW8Num7z0">
    <w:name w:val="WW8Num7z0"/>
    <w:uiPriority w:val="99"/>
    <w:rsid w:val="00DA572C"/>
    <w:rPr>
      <w:rFonts w:ascii="Symbol" w:hAnsi="Symbol" w:cs="Symbol"/>
      <w:color w:val="auto"/>
    </w:rPr>
  </w:style>
  <w:style w:type="character" w:customStyle="1" w:styleId="WW8Num7z1">
    <w:name w:val="WW8Num7z1"/>
    <w:uiPriority w:val="99"/>
    <w:rsid w:val="00DA572C"/>
    <w:rPr>
      <w:rFonts w:ascii="Courier New" w:hAnsi="Courier New" w:cs="Courier New"/>
    </w:rPr>
  </w:style>
  <w:style w:type="character" w:customStyle="1" w:styleId="WW8Num7z2">
    <w:name w:val="WW8Num7z2"/>
    <w:uiPriority w:val="99"/>
    <w:rsid w:val="00DA572C"/>
    <w:rPr>
      <w:rFonts w:ascii="Wingdings" w:hAnsi="Wingdings" w:cs="Wingdings"/>
    </w:rPr>
  </w:style>
  <w:style w:type="character" w:customStyle="1" w:styleId="WW8Num7z3">
    <w:name w:val="WW8Num7z3"/>
    <w:uiPriority w:val="99"/>
    <w:rsid w:val="00DA572C"/>
    <w:rPr>
      <w:rFonts w:ascii="Symbol" w:hAnsi="Symbol" w:cs="Symbol"/>
    </w:rPr>
  </w:style>
  <w:style w:type="character" w:customStyle="1" w:styleId="WW8Num8z0">
    <w:name w:val="WW8Num8z0"/>
    <w:uiPriority w:val="99"/>
    <w:rsid w:val="00DA572C"/>
    <w:rPr>
      <w:rFonts w:ascii="Symbol" w:hAnsi="Symbol" w:cs="Symbol"/>
      <w:color w:val="auto"/>
    </w:rPr>
  </w:style>
  <w:style w:type="character" w:customStyle="1" w:styleId="WW8Num8z1">
    <w:name w:val="WW8Num8z1"/>
    <w:uiPriority w:val="99"/>
    <w:rsid w:val="00DA572C"/>
    <w:rPr>
      <w:rFonts w:ascii="Courier New" w:hAnsi="Courier New" w:cs="Courier New"/>
    </w:rPr>
  </w:style>
  <w:style w:type="character" w:customStyle="1" w:styleId="WW8Num8z2">
    <w:name w:val="WW8Num8z2"/>
    <w:uiPriority w:val="99"/>
    <w:rsid w:val="00DA572C"/>
    <w:rPr>
      <w:rFonts w:ascii="Wingdings" w:hAnsi="Wingdings" w:cs="Wingdings"/>
    </w:rPr>
  </w:style>
  <w:style w:type="character" w:customStyle="1" w:styleId="WW8Num8z3">
    <w:name w:val="WW8Num8z3"/>
    <w:uiPriority w:val="99"/>
    <w:rsid w:val="00DA572C"/>
    <w:rPr>
      <w:rFonts w:ascii="Symbol" w:hAnsi="Symbol" w:cs="Symbol"/>
    </w:rPr>
  </w:style>
  <w:style w:type="character" w:customStyle="1" w:styleId="WW8Num9z0">
    <w:name w:val="WW8Num9z0"/>
    <w:uiPriority w:val="99"/>
    <w:rsid w:val="00DA572C"/>
    <w:rPr>
      <w:rFonts w:ascii="Symbol" w:hAnsi="Symbol" w:cs="Symbol"/>
      <w:color w:val="auto"/>
    </w:rPr>
  </w:style>
  <w:style w:type="character" w:customStyle="1" w:styleId="WW8Num9z1">
    <w:name w:val="WW8Num9z1"/>
    <w:uiPriority w:val="99"/>
    <w:rsid w:val="00DA572C"/>
    <w:rPr>
      <w:rFonts w:ascii="Courier New" w:hAnsi="Courier New" w:cs="Courier New"/>
    </w:rPr>
  </w:style>
  <w:style w:type="character" w:customStyle="1" w:styleId="WW8Num9z2">
    <w:name w:val="WW8Num9z2"/>
    <w:uiPriority w:val="99"/>
    <w:rsid w:val="00DA572C"/>
    <w:rPr>
      <w:rFonts w:ascii="Wingdings" w:hAnsi="Wingdings" w:cs="Wingdings"/>
    </w:rPr>
  </w:style>
  <w:style w:type="character" w:customStyle="1" w:styleId="WW8Num9z3">
    <w:name w:val="WW8Num9z3"/>
    <w:uiPriority w:val="99"/>
    <w:rsid w:val="00DA572C"/>
    <w:rPr>
      <w:rFonts w:ascii="Symbol" w:hAnsi="Symbol" w:cs="Symbol"/>
    </w:rPr>
  </w:style>
  <w:style w:type="character" w:customStyle="1" w:styleId="WW8Num10z0">
    <w:name w:val="WW8Num10z0"/>
    <w:uiPriority w:val="99"/>
    <w:rsid w:val="00DA572C"/>
    <w:rPr>
      <w:rFonts w:ascii="Symbol" w:hAnsi="Symbol" w:cs="Symbol"/>
      <w:color w:val="auto"/>
    </w:rPr>
  </w:style>
  <w:style w:type="character" w:customStyle="1" w:styleId="WW8Num10z2">
    <w:name w:val="WW8Num10z2"/>
    <w:uiPriority w:val="99"/>
    <w:rsid w:val="00DA572C"/>
    <w:rPr>
      <w:rFonts w:ascii="Wingdings" w:hAnsi="Wingdings" w:cs="Wingdings"/>
    </w:rPr>
  </w:style>
  <w:style w:type="character" w:customStyle="1" w:styleId="WW8Num10z3">
    <w:name w:val="WW8Num10z3"/>
    <w:uiPriority w:val="99"/>
    <w:rsid w:val="00DA572C"/>
    <w:rPr>
      <w:rFonts w:ascii="Symbol" w:hAnsi="Symbol" w:cs="Symbol"/>
    </w:rPr>
  </w:style>
  <w:style w:type="character" w:customStyle="1" w:styleId="WW8Num10z4">
    <w:name w:val="WW8Num10z4"/>
    <w:uiPriority w:val="99"/>
    <w:rsid w:val="00DA572C"/>
    <w:rPr>
      <w:rFonts w:ascii="Courier New" w:hAnsi="Courier New" w:cs="Courier New"/>
    </w:rPr>
  </w:style>
  <w:style w:type="character" w:customStyle="1" w:styleId="WW8Num12z0">
    <w:name w:val="WW8Num12z0"/>
    <w:uiPriority w:val="99"/>
    <w:rsid w:val="00DA572C"/>
    <w:rPr>
      <w:rFonts w:ascii="Symbol" w:hAnsi="Symbol" w:cs="Symbol"/>
      <w:color w:val="auto"/>
    </w:rPr>
  </w:style>
  <w:style w:type="character" w:customStyle="1" w:styleId="WW8Num12z1">
    <w:name w:val="WW8Num12z1"/>
    <w:uiPriority w:val="99"/>
    <w:rsid w:val="00DA572C"/>
    <w:rPr>
      <w:rFonts w:ascii="Courier New" w:hAnsi="Courier New" w:cs="Courier New"/>
    </w:rPr>
  </w:style>
  <w:style w:type="character" w:customStyle="1" w:styleId="WW8Num12z2">
    <w:name w:val="WW8Num12z2"/>
    <w:uiPriority w:val="99"/>
    <w:rsid w:val="00DA572C"/>
    <w:rPr>
      <w:rFonts w:ascii="Wingdings" w:hAnsi="Wingdings" w:cs="Wingdings"/>
    </w:rPr>
  </w:style>
  <w:style w:type="character" w:customStyle="1" w:styleId="WW8Num12z3">
    <w:name w:val="WW8Num12z3"/>
    <w:uiPriority w:val="99"/>
    <w:rsid w:val="00DA572C"/>
    <w:rPr>
      <w:rFonts w:ascii="Symbol" w:hAnsi="Symbol" w:cs="Symbol"/>
    </w:rPr>
  </w:style>
  <w:style w:type="character" w:customStyle="1" w:styleId="WW8Num13z0">
    <w:name w:val="WW8Num13z0"/>
    <w:uiPriority w:val="99"/>
    <w:rsid w:val="00DA572C"/>
    <w:rPr>
      <w:rFonts w:ascii="Symbol" w:hAnsi="Symbol" w:cs="Symbol"/>
      <w:color w:val="auto"/>
    </w:rPr>
  </w:style>
  <w:style w:type="character" w:customStyle="1" w:styleId="WW8Num13z1">
    <w:name w:val="WW8Num13z1"/>
    <w:uiPriority w:val="99"/>
    <w:rsid w:val="00DA572C"/>
    <w:rPr>
      <w:rFonts w:ascii="Courier New" w:hAnsi="Courier New" w:cs="Courier New"/>
    </w:rPr>
  </w:style>
  <w:style w:type="character" w:customStyle="1" w:styleId="WW8Num13z2">
    <w:name w:val="WW8Num13z2"/>
    <w:uiPriority w:val="99"/>
    <w:rsid w:val="00DA572C"/>
    <w:rPr>
      <w:rFonts w:ascii="Wingdings" w:hAnsi="Wingdings" w:cs="Wingdings"/>
    </w:rPr>
  </w:style>
  <w:style w:type="character" w:customStyle="1" w:styleId="WW8Num13z3">
    <w:name w:val="WW8Num13z3"/>
    <w:uiPriority w:val="99"/>
    <w:rsid w:val="00DA572C"/>
    <w:rPr>
      <w:rFonts w:ascii="Symbol" w:hAnsi="Symbol" w:cs="Symbol"/>
    </w:rPr>
  </w:style>
  <w:style w:type="character" w:customStyle="1" w:styleId="WW8Num14z0">
    <w:name w:val="WW8Num14z0"/>
    <w:uiPriority w:val="99"/>
    <w:rsid w:val="00DA572C"/>
    <w:rPr>
      <w:rFonts w:ascii="Symbol" w:hAnsi="Symbol" w:cs="Symbol"/>
    </w:rPr>
  </w:style>
  <w:style w:type="character" w:customStyle="1" w:styleId="WW8Num14z1">
    <w:name w:val="WW8Num14z1"/>
    <w:uiPriority w:val="99"/>
    <w:rsid w:val="00DA572C"/>
    <w:rPr>
      <w:rFonts w:ascii="Courier New" w:hAnsi="Courier New" w:cs="Courier New"/>
    </w:rPr>
  </w:style>
  <w:style w:type="character" w:customStyle="1" w:styleId="WW8Num14z2">
    <w:name w:val="WW8Num14z2"/>
    <w:uiPriority w:val="99"/>
    <w:rsid w:val="00DA572C"/>
    <w:rPr>
      <w:rFonts w:ascii="Wingdings" w:hAnsi="Wingdings" w:cs="Wingdings"/>
    </w:rPr>
  </w:style>
  <w:style w:type="character" w:customStyle="1" w:styleId="WW8Num15z0">
    <w:name w:val="WW8Num15z0"/>
    <w:uiPriority w:val="99"/>
    <w:rsid w:val="00DA572C"/>
    <w:rPr>
      <w:rFonts w:ascii="Symbol" w:hAnsi="Symbol" w:cs="Symbol"/>
      <w:color w:val="auto"/>
    </w:rPr>
  </w:style>
  <w:style w:type="character" w:customStyle="1" w:styleId="WW8Num15z1">
    <w:name w:val="WW8Num15z1"/>
    <w:uiPriority w:val="99"/>
    <w:rsid w:val="00DA572C"/>
    <w:rPr>
      <w:rFonts w:ascii="Courier New" w:hAnsi="Courier New" w:cs="Courier New"/>
    </w:rPr>
  </w:style>
  <w:style w:type="character" w:customStyle="1" w:styleId="WW8Num15z2">
    <w:name w:val="WW8Num15z2"/>
    <w:uiPriority w:val="99"/>
    <w:rsid w:val="00DA572C"/>
    <w:rPr>
      <w:rFonts w:ascii="Wingdings" w:hAnsi="Wingdings" w:cs="Wingdings"/>
    </w:rPr>
  </w:style>
  <w:style w:type="character" w:customStyle="1" w:styleId="WW8Num15z3">
    <w:name w:val="WW8Num15z3"/>
    <w:uiPriority w:val="99"/>
    <w:rsid w:val="00DA572C"/>
    <w:rPr>
      <w:rFonts w:ascii="Symbol" w:hAnsi="Symbol" w:cs="Symbol"/>
    </w:rPr>
  </w:style>
  <w:style w:type="character" w:customStyle="1" w:styleId="Policepardfaut1">
    <w:name w:val="Police par défaut1"/>
    <w:uiPriority w:val="99"/>
    <w:rsid w:val="00DA572C"/>
  </w:style>
  <w:style w:type="character" w:styleId="Numrodepage">
    <w:name w:val="page number"/>
    <w:uiPriority w:val="99"/>
    <w:rsid w:val="00DA572C"/>
    <w:rPr>
      <w:rFonts w:ascii="Times New Roman" w:hAnsi="Times New Roman" w:cs="Times New Roman"/>
    </w:rPr>
  </w:style>
  <w:style w:type="character" w:customStyle="1" w:styleId="chapitreCar">
    <w:name w:val="chapitre Car"/>
    <w:uiPriority w:val="99"/>
    <w:rsid w:val="00DA572C"/>
    <w:rPr>
      <w:rFonts w:ascii="Comic Sans MS" w:hAnsi="Comic Sans MS" w:cs="Comic Sans MS"/>
      <w:sz w:val="24"/>
      <w:szCs w:val="24"/>
      <w:lang w:val="fr-FR" w:eastAsia="ar-SA" w:bidi="ar-SA"/>
    </w:rPr>
  </w:style>
  <w:style w:type="character" w:customStyle="1" w:styleId="questionCarCarCar">
    <w:name w:val="question Car Car Car"/>
    <w:uiPriority w:val="99"/>
    <w:rsid w:val="00DA572C"/>
    <w:rPr>
      <w:rFonts w:ascii="Arial Narrow" w:hAnsi="Arial Narrow" w:cs="Arial Narrow"/>
      <w:sz w:val="24"/>
      <w:szCs w:val="24"/>
      <w:lang w:val="fr-FR" w:eastAsia="ar-SA" w:bidi="ar-SA"/>
    </w:rPr>
  </w:style>
  <w:style w:type="character" w:styleId="Lienhypertexte">
    <w:name w:val="Hyperlink"/>
    <w:uiPriority w:val="99"/>
    <w:rsid w:val="00DA572C"/>
    <w:rPr>
      <w:rFonts w:ascii="Times New Roman" w:hAnsi="Times New Roman" w:cs="Times New Roman"/>
      <w:color w:val="0000FF"/>
      <w:u w:val="single"/>
    </w:rPr>
  </w:style>
  <w:style w:type="character" w:customStyle="1" w:styleId="Caractresdenumrotation">
    <w:name w:val="Caractères de numérotation"/>
    <w:uiPriority w:val="99"/>
    <w:rsid w:val="00DA572C"/>
  </w:style>
  <w:style w:type="paragraph" w:customStyle="1" w:styleId="Titre10">
    <w:name w:val="Titre1"/>
    <w:basedOn w:val="Normal"/>
    <w:next w:val="Corpsdetexte"/>
    <w:uiPriority w:val="99"/>
    <w:rsid w:val="00DA572C"/>
    <w:pPr>
      <w:keepNext/>
      <w:spacing w:before="240" w:after="120"/>
    </w:pPr>
    <w:rPr>
      <w:rFonts w:ascii="Arial" w:hAnsi="Arial" w:cs="Arial"/>
      <w:sz w:val="28"/>
      <w:szCs w:val="28"/>
    </w:rPr>
  </w:style>
  <w:style w:type="paragraph" w:styleId="Corpsdetexte">
    <w:name w:val="Body Text"/>
    <w:basedOn w:val="Normal"/>
    <w:link w:val="CorpsdetexteCar"/>
    <w:uiPriority w:val="99"/>
    <w:rsid w:val="00DA572C"/>
    <w:pPr>
      <w:spacing w:after="120"/>
    </w:pPr>
  </w:style>
  <w:style w:type="character" w:customStyle="1" w:styleId="CorpsdetexteCar">
    <w:name w:val="Corps de texte Car"/>
    <w:link w:val="Corpsdetexte"/>
    <w:uiPriority w:val="99"/>
    <w:rsid w:val="00DA572C"/>
    <w:rPr>
      <w:rFonts w:ascii="Calibri" w:hAnsi="Calibri" w:cs="Calibri"/>
      <w:lang w:eastAsia="en-US"/>
    </w:rPr>
  </w:style>
  <w:style w:type="paragraph" w:styleId="Liste">
    <w:name w:val="List"/>
    <w:basedOn w:val="Corpsdetexte"/>
    <w:uiPriority w:val="99"/>
    <w:rsid w:val="00DA572C"/>
  </w:style>
  <w:style w:type="paragraph" w:customStyle="1" w:styleId="Lgende1">
    <w:name w:val="Légende1"/>
    <w:basedOn w:val="Normal"/>
    <w:uiPriority w:val="99"/>
    <w:rsid w:val="00DA572C"/>
    <w:pPr>
      <w:suppressLineNumbers/>
      <w:spacing w:before="120" w:after="120"/>
    </w:pPr>
    <w:rPr>
      <w:i/>
      <w:iCs/>
      <w:sz w:val="24"/>
      <w:szCs w:val="24"/>
    </w:rPr>
  </w:style>
  <w:style w:type="paragraph" w:customStyle="1" w:styleId="Rpertoire">
    <w:name w:val="Répertoire"/>
    <w:basedOn w:val="Normal"/>
    <w:uiPriority w:val="99"/>
    <w:rsid w:val="00DA572C"/>
    <w:pPr>
      <w:suppressLineNumbers/>
    </w:pPr>
  </w:style>
  <w:style w:type="paragraph" w:styleId="En-tte">
    <w:name w:val="header"/>
    <w:basedOn w:val="Normal"/>
    <w:link w:val="En-tteCar"/>
    <w:uiPriority w:val="99"/>
    <w:rsid w:val="00DA572C"/>
    <w:pPr>
      <w:tabs>
        <w:tab w:val="center" w:pos="4536"/>
        <w:tab w:val="right" w:pos="9072"/>
      </w:tabs>
    </w:pPr>
  </w:style>
  <w:style w:type="character" w:customStyle="1" w:styleId="En-tteCar">
    <w:name w:val="En-tête Car"/>
    <w:link w:val="En-tte"/>
    <w:uiPriority w:val="99"/>
    <w:rsid w:val="00DA572C"/>
    <w:rPr>
      <w:rFonts w:ascii="Times New Roman" w:hAnsi="Times New Roman" w:cs="Times New Roman"/>
      <w:sz w:val="22"/>
      <w:szCs w:val="22"/>
      <w:lang w:val="en-US" w:eastAsia="en-US"/>
    </w:rPr>
  </w:style>
  <w:style w:type="paragraph" w:styleId="Pieddepage">
    <w:name w:val="footer"/>
    <w:basedOn w:val="Normal"/>
    <w:link w:val="PieddepageCar"/>
    <w:uiPriority w:val="99"/>
    <w:rsid w:val="00DA572C"/>
    <w:pPr>
      <w:tabs>
        <w:tab w:val="center" w:pos="4536"/>
        <w:tab w:val="right" w:pos="9072"/>
      </w:tabs>
    </w:pPr>
  </w:style>
  <w:style w:type="character" w:customStyle="1" w:styleId="PieddepageCar">
    <w:name w:val="Pied de page Car"/>
    <w:link w:val="Pieddepage"/>
    <w:uiPriority w:val="99"/>
    <w:rsid w:val="00DA572C"/>
    <w:rPr>
      <w:rFonts w:ascii="Times New Roman" w:hAnsi="Times New Roman" w:cs="Times New Roman"/>
      <w:sz w:val="22"/>
      <w:szCs w:val="22"/>
      <w:lang w:val="en-US" w:eastAsia="en-US"/>
    </w:rPr>
  </w:style>
  <w:style w:type="paragraph" w:customStyle="1" w:styleId="chapitre">
    <w:name w:val="chapitre"/>
    <w:next w:val="Titre1"/>
    <w:uiPriority w:val="99"/>
    <w:rsid w:val="00DA572C"/>
    <w:pPr>
      <w:suppressAutoHyphens/>
      <w:spacing w:before="120" w:after="120" w:line="360" w:lineRule="auto"/>
      <w:ind w:left="1418" w:right="1418"/>
      <w:jc w:val="center"/>
    </w:pPr>
    <w:rPr>
      <w:rFonts w:ascii="Comic Sans MS" w:hAnsi="Comic Sans MS" w:cs="Comic Sans MS"/>
      <w:sz w:val="36"/>
      <w:szCs w:val="36"/>
      <w:lang w:eastAsia="ar-SA"/>
    </w:rPr>
  </w:style>
  <w:style w:type="paragraph" w:customStyle="1" w:styleId="listesperso">
    <w:name w:val="listesperso"/>
    <w:uiPriority w:val="99"/>
    <w:rsid w:val="00DA572C"/>
    <w:pPr>
      <w:suppressAutoHyphens/>
      <w:autoSpaceDE w:val="0"/>
      <w:spacing w:before="60"/>
    </w:pPr>
    <w:rPr>
      <w:rFonts w:cs="Calibri"/>
      <w:sz w:val="22"/>
      <w:szCs w:val="22"/>
      <w:lang w:eastAsia="ar-SA"/>
    </w:rPr>
  </w:style>
  <w:style w:type="paragraph" w:customStyle="1" w:styleId="expliquez">
    <w:name w:val="expliquez"/>
    <w:basedOn w:val="Normal"/>
    <w:uiPriority w:val="99"/>
    <w:rsid w:val="00DA572C"/>
    <w:pPr>
      <w:pBdr>
        <w:left w:val="single" w:sz="8" w:space="4" w:color="000000"/>
      </w:pBdr>
      <w:autoSpaceDE w:val="0"/>
    </w:pPr>
    <w:rPr>
      <w:rFonts w:ascii="Arial" w:hAnsi="Arial" w:cs="Arial"/>
      <w:i/>
      <w:iCs/>
    </w:rPr>
  </w:style>
  <w:style w:type="paragraph" w:customStyle="1" w:styleId="questionCarCar">
    <w:name w:val="question Car Car"/>
    <w:next w:val="Normal"/>
    <w:uiPriority w:val="99"/>
    <w:rsid w:val="00DA572C"/>
    <w:pPr>
      <w:pBdr>
        <w:left w:val="single" w:sz="8" w:space="4" w:color="000000"/>
      </w:pBdr>
      <w:suppressAutoHyphens/>
      <w:spacing w:before="120" w:after="240"/>
      <w:ind w:firstLine="360"/>
      <w:jc w:val="both"/>
    </w:pPr>
    <w:rPr>
      <w:rFonts w:ascii="Arial Narrow" w:hAnsi="Arial Narrow" w:cs="Arial Narrow"/>
      <w:sz w:val="24"/>
      <w:szCs w:val="24"/>
      <w:lang w:eastAsia="ar-SA"/>
    </w:rPr>
  </w:style>
  <w:style w:type="paragraph" w:customStyle="1" w:styleId="question">
    <w:name w:val="question"/>
    <w:next w:val="Normal"/>
    <w:uiPriority w:val="99"/>
    <w:rsid w:val="00DA572C"/>
    <w:pPr>
      <w:pBdr>
        <w:left w:val="single" w:sz="8" w:space="4" w:color="000000"/>
      </w:pBdr>
      <w:suppressAutoHyphens/>
      <w:spacing w:before="120" w:after="240"/>
      <w:ind w:firstLine="360"/>
      <w:jc w:val="both"/>
    </w:pPr>
    <w:rPr>
      <w:rFonts w:ascii="Arial Narrow" w:hAnsi="Arial Narrow" w:cs="Arial Narrow"/>
      <w:sz w:val="24"/>
      <w:szCs w:val="24"/>
      <w:lang w:eastAsia="ar-SA"/>
    </w:rPr>
  </w:style>
  <w:style w:type="paragraph" w:customStyle="1" w:styleId="StylelistespersoComplexe9pt">
    <w:name w:val="Style listesperso + (Complexe) 9 pt"/>
    <w:basedOn w:val="Normal"/>
    <w:uiPriority w:val="99"/>
    <w:rsid w:val="00DA572C"/>
    <w:pPr>
      <w:tabs>
        <w:tab w:val="num" w:pos="397"/>
      </w:tabs>
    </w:pPr>
  </w:style>
  <w:style w:type="paragraph" w:styleId="Textedebulles">
    <w:name w:val="Balloon Text"/>
    <w:basedOn w:val="Normal"/>
    <w:link w:val="TextedebullesCar"/>
    <w:uiPriority w:val="99"/>
    <w:rsid w:val="00DA572C"/>
    <w:rPr>
      <w:rFonts w:ascii="Tahoma" w:hAnsi="Tahoma" w:cs="Tahoma"/>
      <w:sz w:val="16"/>
      <w:szCs w:val="16"/>
    </w:rPr>
  </w:style>
  <w:style w:type="character" w:customStyle="1" w:styleId="TextedebullesCar">
    <w:name w:val="Texte de bulles Car"/>
    <w:link w:val="Textedebulles"/>
    <w:uiPriority w:val="99"/>
    <w:rsid w:val="00DA572C"/>
    <w:rPr>
      <w:rFonts w:ascii="Times New Roman" w:hAnsi="Times New Roman" w:cs="Times New Roman"/>
      <w:sz w:val="2"/>
      <w:szCs w:val="2"/>
      <w:lang w:eastAsia="en-US"/>
    </w:rPr>
  </w:style>
  <w:style w:type="paragraph" w:customStyle="1" w:styleId="Contenudetableau">
    <w:name w:val="Contenu de tableau"/>
    <w:basedOn w:val="Normal"/>
    <w:uiPriority w:val="99"/>
    <w:rsid w:val="00DA572C"/>
    <w:pPr>
      <w:suppressLineNumbers/>
    </w:pPr>
  </w:style>
  <w:style w:type="paragraph" w:customStyle="1" w:styleId="Titredetableau">
    <w:name w:val="Titre de tableau"/>
    <w:basedOn w:val="Contenudetableau"/>
    <w:uiPriority w:val="99"/>
    <w:rsid w:val="00DA572C"/>
    <w:pPr>
      <w:jc w:val="center"/>
    </w:pPr>
    <w:rPr>
      <w:b/>
      <w:bCs/>
    </w:rPr>
  </w:style>
  <w:style w:type="paragraph" w:styleId="Lgende">
    <w:name w:val="caption"/>
    <w:basedOn w:val="Normal"/>
    <w:next w:val="Normal"/>
    <w:uiPriority w:val="99"/>
    <w:qFormat/>
    <w:rsid w:val="00DA572C"/>
    <w:rPr>
      <w:b/>
      <w:bCs/>
      <w:sz w:val="18"/>
      <w:szCs w:val="18"/>
    </w:rPr>
  </w:style>
  <w:style w:type="paragraph" w:styleId="Titre">
    <w:name w:val="Title"/>
    <w:basedOn w:val="chapitre"/>
    <w:next w:val="Normal"/>
    <w:link w:val="TitreCar"/>
    <w:uiPriority w:val="99"/>
    <w:qFormat/>
    <w:rsid w:val="00DA572C"/>
    <w:pPr>
      <w:ind w:left="0" w:right="70"/>
    </w:pPr>
  </w:style>
  <w:style w:type="character" w:customStyle="1" w:styleId="TitreCar">
    <w:name w:val="Titre Car"/>
    <w:link w:val="Titre"/>
    <w:uiPriority w:val="99"/>
    <w:rsid w:val="00DA572C"/>
    <w:rPr>
      <w:rFonts w:ascii="Comic Sans MS" w:hAnsi="Comic Sans MS" w:cs="Comic Sans MS"/>
      <w:sz w:val="24"/>
      <w:szCs w:val="24"/>
      <w:lang w:eastAsia="ar-SA" w:bidi="ar-SA"/>
    </w:rPr>
  </w:style>
  <w:style w:type="paragraph" w:styleId="Sous-titre">
    <w:name w:val="Subtitle"/>
    <w:basedOn w:val="Normal"/>
    <w:next w:val="Normal"/>
    <w:link w:val="Sous-titreCar"/>
    <w:uiPriority w:val="99"/>
    <w:qFormat/>
    <w:rsid w:val="00DA572C"/>
    <w:pPr>
      <w:spacing w:before="200" w:after="900"/>
      <w:jc w:val="right"/>
    </w:pPr>
    <w:rPr>
      <w:i/>
      <w:iCs/>
      <w:sz w:val="24"/>
      <w:szCs w:val="24"/>
    </w:rPr>
  </w:style>
  <w:style w:type="character" w:customStyle="1" w:styleId="Sous-titreCar">
    <w:name w:val="Sous-titre Car"/>
    <w:link w:val="Sous-titre"/>
    <w:uiPriority w:val="99"/>
    <w:rsid w:val="00DA572C"/>
    <w:rPr>
      <w:rFonts w:ascii="Calibri" w:hAnsi="Calibri" w:cs="Calibri"/>
      <w:i/>
      <w:iCs/>
      <w:sz w:val="24"/>
      <w:szCs w:val="24"/>
    </w:rPr>
  </w:style>
  <w:style w:type="character" w:styleId="lev">
    <w:name w:val="Strong"/>
    <w:uiPriority w:val="99"/>
    <w:qFormat/>
    <w:rsid w:val="00DA572C"/>
    <w:rPr>
      <w:rFonts w:ascii="Times New Roman" w:hAnsi="Times New Roman" w:cs="Times New Roman"/>
      <w:b/>
      <w:bCs/>
      <w:spacing w:val="0"/>
    </w:rPr>
  </w:style>
  <w:style w:type="character" w:styleId="Accentuation">
    <w:name w:val="Emphasis"/>
    <w:uiPriority w:val="99"/>
    <w:qFormat/>
    <w:rsid w:val="00DA572C"/>
    <w:rPr>
      <w:rFonts w:ascii="Times New Roman" w:hAnsi="Times New Roman" w:cs="Times New Roman"/>
      <w:b/>
      <w:bCs/>
      <w:i/>
      <w:iCs/>
      <w:color w:val="auto"/>
    </w:rPr>
  </w:style>
  <w:style w:type="paragraph" w:styleId="Sansinterligne">
    <w:name w:val="No Spacing"/>
    <w:basedOn w:val="Normal"/>
    <w:uiPriority w:val="99"/>
    <w:qFormat/>
    <w:rsid w:val="00DA572C"/>
  </w:style>
  <w:style w:type="character" w:customStyle="1" w:styleId="NoSpacingChar">
    <w:name w:val="No Spacing Char"/>
    <w:uiPriority w:val="99"/>
    <w:rsid w:val="00DA572C"/>
    <w:rPr>
      <w:rFonts w:ascii="Times New Roman" w:hAnsi="Times New Roman" w:cs="Times New Roman"/>
    </w:rPr>
  </w:style>
  <w:style w:type="paragraph" w:styleId="Paragraphedeliste">
    <w:name w:val="List Paragraph"/>
    <w:basedOn w:val="Normal"/>
    <w:uiPriority w:val="99"/>
    <w:qFormat/>
    <w:rsid w:val="00DA572C"/>
    <w:pPr>
      <w:ind w:left="720"/>
    </w:pPr>
  </w:style>
  <w:style w:type="paragraph" w:styleId="Citation">
    <w:name w:val="Quote"/>
    <w:basedOn w:val="Normal"/>
    <w:next w:val="Normal"/>
    <w:link w:val="CitationCar"/>
    <w:uiPriority w:val="99"/>
    <w:qFormat/>
    <w:rsid w:val="00DA572C"/>
    <w:rPr>
      <w:rFonts w:ascii="Cambria" w:hAnsi="Cambria" w:cs="Cambria"/>
      <w:i/>
      <w:iCs/>
    </w:rPr>
  </w:style>
  <w:style w:type="character" w:customStyle="1" w:styleId="CitationCar">
    <w:name w:val="Citation Car"/>
    <w:link w:val="Citation"/>
    <w:uiPriority w:val="99"/>
    <w:rsid w:val="00DA572C"/>
    <w:rPr>
      <w:rFonts w:ascii="Cambria" w:hAnsi="Cambria" w:cs="Cambria"/>
      <w:i/>
      <w:iCs/>
      <w:color w:val="auto"/>
    </w:rPr>
  </w:style>
  <w:style w:type="paragraph" w:styleId="Citationintense">
    <w:name w:val="Intense Quote"/>
    <w:basedOn w:val="Normal"/>
    <w:next w:val="Normal"/>
    <w:link w:val="CitationintenseCar"/>
    <w:uiPriority w:val="99"/>
    <w:qFormat/>
    <w:rsid w:val="00DA572C"/>
    <w:pPr>
      <w:pBdr>
        <w:top w:val="single" w:sz="12" w:space="10" w:color="auto"/>
        <w:left w:val="single" w:sz="36" w:space="4" w:color="auto"/>
        <w:bottom w:val="single" w:sz="24" w:space="10" w:color="auto"/>
        <w:right w:val="single" w:sz="36" w:space="4" w:color="auto"/>
      </w:pBdr>
      <w:spacing w:before="320" w:after="320" w:line="300" w:lineRule="auto"/>
      <w:ind w:left="1440" w:right="1440"/>
    </w:pPr>
    <w:rPr>
      <w:rFonts w:ascii="Cambria" w:hAnsi="Cambria" w:cs="Cambria"/>
      <w:i/>
      <w:iCs/>
      <w:color w:val="FFFFFF"/>
      <w:sz w:val="24"/>
      <w:szCs w:val="24"/>
    </w:rPr>
  </w:style>
  <w:style w:type="character" w:customStyle="1" w:styleId="CitationintenseCar">
    <w:name w:val="Citation intense Car"/>
    <w:link w:val="Citationintense"/>
    <w:uiPriority w:val="99"/>
    <w:rsid w:val="00DA572C"/>
    <w:rPr>
      <w:rFonts w:ascii="Cambria" w:hAnsi="Cambria" w:cs="Cambria"/>
      <w:i/>
      <w:iCs/>
      <w:color w:val="FFFFFF"/>
      <w:sz w:val="24"/>
      <w:szCs w:val="24"/>
      <w:shd w:val="clear" w:color="auto" w:fill="auto"/>
    </w:rPr>
  </w:style>
  <w:style w:type="character" w:styleId="Accentuationlgre">
    <w:name w:val="Subtle Emphasis"/>
    <w:uiPriority w:val="99"/>
    <w:qFormat/>
    <w:rsid w:val="00DA572C"/>
    <w:rPr>
      <w:rFonts w:ascii="Times New Roman" w:hAnsi="Times New Roman" w:cs="Times New Roman"/>
      <w:i/>
      <w:iCs/>
      <w:color w:val="auto"/>
    </w:rPr>
  </w:style>
  <w:style w:type="character" w:styleId="Accentuationintense">
    <w:name w:val="Intense Emphasis"/>
    <w:uiPriority w:val="99"/>
    <w:qFormat/>
    <w:rsid w:val="00DA572C"/>
    <w:rPr>
      <w:rFonts w:ascii="Times New Roman" w:hAnsi="Times New Roman" w:cs="Times New Roman"/>
      <w:b/>
      <w:bCs/>
      <w:i/>
      <w:iCs/>
      <w:color w:val="auto"/>
      <w:sz w:val="22"/>
      <w:szCs w:val="22"/>
    </w:rPr>
  </w:style>
  <w:style w:type="character" w:styleId="Rfrencelgre">
    <w:name w:val="Subtle Reference"/>
    <w:uiPriority w:val="99"/>
    <w:qFormat/>
    <w:rsid w:val="00DA572C"/>
    <w:rPr>
      <w:rFonts w:ascii="Times New Roman" w:hAnsi="Times New Roman" w:cs="Times New Roman"/>
      <w:color w:val="auto"/>
      <w:u w:val="single"/>
    </w:rPr>
  </w:style>
  <w:style w:type="character" w:styleId="Rfrenceintense">
    <w:name w:val="Intense Reference"/>
    <w:uiPriority w:val="99"/>
    <w:qFormat/>
    <w:rsid w:val="00DA572C"/>
    <w:rPr>
      <w:rFonts w:ascii="Times New Roman" w:hAnsi="Times New Roman" w:cs="Times New Roman"/>
      <w:b/>
      <w:bCs/>
      <w:color w:val="auto"/>
      <w:u w:val="single"/>
    </w:rPr>
  </w:style>
  <w:style w:type="character" w:styleId="Titredulivre">
    <w:name w:val="Book Title"/>
    <w:uiPriority w:val="99"/>
    <w:qFormat/>
    <w:rsid w:val="00DA572C"/>
    <w:rPr>
      <w:rFonts w:ascii="Cambria" w:hAnsi="Cambria" w:cs="Cambria"/>
      <w:b/>
      <w:bCs/>
      <w:i/>
      <w:iCs/>
      <w:color w:val="auto"/>
    </w:rPr>
  </w:style>
  <w:style w:type="paragraph" w:styleId="En-ttedetabledesmatires">
    <w:name w:val="TOC Heading"/>
    <w:basedOn w:val="Titre1"/>
    <w:next w:val="Normal"/>
    <w:uiPriority w:val="99"/>
    <w:qFormat/>
    <w:rsid w:val="00DA572C"/>
    <w:pPr>
      <w:outlineLvl w:val="9"/>
    </w:pPr>
  </w:style>
  <w:style w:type="character" w:customStyle="1" w:styleId="nonmasqu">
    <w:name w:val="non masqué"/>
    <w:uiPriority w:val="99"/>
    <w:rsid w:val="00DA572C"/>
    <w:rPr>
      <w:rFonts w:ascii="Times New Roman" w:hAnsi="Times New Roman" w:cs="Times New Roman"/>
      <w:color w:val="auto"/>
    </w:rPr>
  </w:style>
  <w:style w:type="character" w:customStyle="1" w:styleId="Mentionnonrsolue1">
    <w:name w:val="Mention non résolue1"/>
    <w:uiPriority w:val="99"/>
    <w:rsid w:val="00F25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342</Words>
  <Characters>1886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titre des chapitres</vt:lpstr>
    </vt:vector>
  </TitlesOfParts>
  <Company>Lycée Saint Gabriel</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des chapitres</dc:title>
  <dc:subject/>
  <dc:creator>Emmanuelle</dc:creator>
  <cp:keywords/>
  <dc:description/>
  <cp:lastModifiedBy>CHANTRAINE Vincent</cp:lastModifiedBy>
  <cp:revision>15</cp:revision>
  <cp:lastPrinted>2013-01-17T14:38:00Z</cp:lastPrinted>
  <dcterms:created xsi:type="dcterms:W3CDTF">2014-01-26T18:49:00Z</dcterms:created>
  <dcterms:modified xsi:type="dcterms:W3CDTF">2023-02-09T15:28:00Z</dcterms:modified>
</cp:coreProperties>
</file>